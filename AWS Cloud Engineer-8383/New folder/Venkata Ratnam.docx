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26880" w:rsidRPr="00CB1E7F" w:rsidP="00F55047" w14:paraId="03105AA2" w14:textId="35822500">
      <w:pPr>
        <w:pStyle w:val="Heading8"/>
        <w:spacing w:line="360" w:lineRule="auto"/>
        <w:rPr>
          <w:rFonts w:eastAsia="DotumChe"/>
          <w:bCs/>
          <w:i w:val="0"/>
          <w:iCs w:val="0"/>
        </w:rPr>
      </w:pPr>
      <w:r w:rsidRPr="00CB1E7F">
        <w:rPr>
          <w:rStyle w:val="Book"/>
          <w:rFonts w:ascii="Times New Roman" w:hAnsi="Times New Roman"/>
          <w:bCs/>
          <w:i w:val="0"/>
          <w:iCs w:val="0"/>
          <w:color w:val="000000"/>
          <w:sz w:val="24"/>
        </w:rPr>
        <w:t>RATNAM A.V</w:t>
      </w:r>
      <w:r w:rsidRPr="00CB1E7F">
        <w:rPr>
          <w:rStyle w:val="Book"/>
          <w:rFonts w:ascii="Times New Roman" w:hAnsi="Times New Roman"/>
          <w:bCs/>
          <w:i w:val="0"/>
          <w:iCs w:val="0"/>
          <w:color w:val="000000"/>
          <w:sz w:val="24"/>
        </w:rPr>
        <w:t xml:space="preserve">                                                   </w:t>
      </w:r>
      <w:r w:rsidRPr="00CB1E7F" w:rsidR="00452516">
        <w:rPr>
          <w:rStyle w:val="Book"/>
          <w:rFonts w:ascii="Times New Roman" w:hAnsi="Times New Roman"/>
          <w:bCs/>
          <w:i w:val="0"/>
          <w:iCs w:val="0"/>
          <w:color w:val="000000"/>
          <w:sz w:val="24"/>
        </w:rPr>
        <w:t xml:space="preserve">                              </w:t>
      </w:r>
      <w:r w:rsidRPr="00CB1E7F" w:rsidR="00F82C0B">
        <w:rPr>
          <w:rStyle w:val="Book"/>
          <w:rFonts w:ascii="Times New Roman" w:hAnsi="Times New Roman"/>
          <w:bCs/>
          <w:i w:val="0"/>
          <w:iCs w:val="0"/>
          <w:color w:val="000000"/>
          <w:sz w:val="24"/>
        </w:rPr>
        <w:tab/>
      </w:r>
      <w:r w:rsidRPr="00CB1E7F" w:rsidR="008D0B69">
        <w:rPr>
          <w:rStyle w:val="Book"/>
          <w:rFonts w:ascii="Times New Roman" w:hAnsi="Times New Roman"/>
          <w:bCs/>
          <w:i w:val="0"/>
          <w:iCs w:val="0"/>
          <w:color w:val="000000"/>
          <w:sz w:val="24"/>
        </w:rPr>
        <w:t xml:space="preserve">Email </w:t>
      </w:r>
      <w:hyperlink r:id="rId5" w:history="1">
        <w:r w:rsidRPr="00C76F47" w:rsidR="00985A02">
          <w:rPr>
            <w:rStyle w:val="Hyperlink"/>
            <w:bCs/>
            <w:i w:val="0"/>
            <w:iCs w:val="0"/>
            <w:lang w:val="en-GB"/>
          </w:rPr>
          <w:t>ratnamannam@gmail.com</w:t>
        </w:r>
      </w:hyperlink>
      <w:r w:rsidRPr="00CB1E7F" w:rsidR="008D0B69">
        <w:rPr>
          <w:rStyle w:val="Book"/>
          <w:rFonts w:ascii="Times New Roman" w:hAnsi="Times New Roman"/>
          <w:bCs/>
          <w:i w:val="0"/>
          <w:iCs w:val="0"/>
          <w:color w:val="000000"/>
          <w:sz w:val="24"/>
        </w:rPr>
        <w:t xml:space="preserve">      </w:t>
      </w:r>
    </w:p>
    <w:p w:rsidR="00C36DA7" w:rsidRPr="00CB1E7F" w:rsidP="00F55047" w14:paraId="2571B1B9" w14:textId="7E2695CA">
      <w:pPr>
        <w:spacing w:after="0" w:line="360" w:lineRule="auto"/>
        <w:rPr>
          <w:rStyle w:val="Book"/>
          <w:rFonts w:ascii="Times New Roman" w:eastAsia="DotumChe" w:hAnsi="Times New Roman"/>
          <w:bCs/>
          <w:sz w:val="24"/>
          <w:szCs w:val="24"/>
          <w:lang w:val="en-US"/>
        </w:rPr>
      </w:pPr>
      <w:r w:rsidRPr="00CB1E7F">
        <w:rPr>
          <w:rFonts w:ascii="Times New Roman" w:eastAsia="DotumChe" w:hAnsi="Times New Roman"/>
          <w:bCs/>
          <w:sz w:val="24"/>
          <w:szCs w:val="24"/>
        </w:rPr>
        <w:t xml:space="preserve">                                                                             </w:t>
      </w:r>
      <w:r w:rsidRPr="00CB1E7F" w:rsidR="00F82C0B">
        <w:rPr>
          <w:rFonts w:ascii="Times New Roman" w:eastAsia="DotumChe" w:hAnsi="Times New Roman"/>
          <w:bCs/>
          <w:sz w:val="24"/>
          <w:szCs w:val="24"/>
        </w:rPr>
        <w:t xml:space="preserve">                              </w:t>
      </w:r>
      <w:r w:rsidRPr="00CB1E7F">
        <w:rPr>
          <w:rFonts w:ascii="Times New Roman" w:eastAsia="DotumChe" w:hAnsi="Times New Roman"/>
          <w:bCs/>
          <w:color w:val="000000"/>
          <w:sz w:val="24"/>
          <w:szCs w:val="24"/>
        </w:rPr>
        <w:t xml:space="preserve">Ph No: </w:t>
      </w:r>
      <w:r w:rsidRPr="00CB1E7F" w:rsidR="008C3431">
        <w:rPr>
          <w:rStyle w:val="Hyperlink"/>
          <w:rFonts w:ascii="Times New Roman" w:eastAsia="DotumChe" w:hAnsi="Times New Roman"/>
          <w:bCs/>
          <w:color w:val="000000"/>
          <w:sz w:val="24"/>
          <w:szCs w:val="24"/>
          <w:u w:val="none"/>
        </w:rPr>
        <w:t>+91</w:t>
      </w:r>
      <w:r w:rsidRPr="00CB1E7F" w:rsidR="008F2041">
        <w:rPr>
          <w:rStyle w:val="Hyperlink"/>
          <w:rFonts w:ascii="Times New Roman" w:eastAsia="DotumChe" w:hAnsi="Times New Roman"/>
          <w:bCs/>
          <w:color w:val="000000"/>
          <w:sz w:val="24"/>
          <w:szCs w:val="24"/>
          <w:u w:val="none"/>
        </w:rPr>
        <w:t>-</w:t>
      </w:r>
      <w:r w:rsidR="00CB52BC">
        <w:rPr>
          <w:rStyle w:val="Hyperlink"/>
          <w:rFonts w:ascii="Times New Roman" w:eastAsia="DotumChe" w:hAnsi="Times New Roman"/>
          <w:bCs/>
          <w:color w:val="000000"/>
          <w:sz w:val="24"/>
          <w:szCs w:val="24"/>
          <w:u w:val="none"/>
        </w:rPr>
        <w:t>8328545412</w:t>
      </w:r>
    </w:p>
    <w:p w:rsidR="00916609" w:rsidRPr="00CB1E7F" w:rsidP="00916609" w14:paraId="15BBDAE2" w14:textId="77777777">
      <w:pPr>
        <w:pStyle w:val="Heading5"/>
        <w:shd w:val="clear" w:color="auto" w:fill="C0C0C0"/>
        <w:tabs>
          <w:tab w:val="left" w:pos="0"/>
        </w:tabs>
        <w:spacing w:before="0"/>
        <w:rPr>
          <w:rFonts w:ascii="Times New Roman" w:hAnsi="Times New Roman"/>
          <w:b w:val="0"/>
          <w:bCs/>
          <w:sz w:val="24"/>
          <w:szCs w:val="24"/>
        </w:rPr>
      </w:pPr>
      <w:r w:rsidRPr="00CB1E7F">
        <w:rPr>
          <w:rFonts w:ascii="Times New Roman" w:hAnsi="Times New Roman"/>
          <w:b w:val="0"/>
          <w:bCs/>
          <w:sz w:val="24"/>
          <w:szCs w:val="24"/>
        </w:rPr>
        <w:t>Objective</w:t>
      </w:r>
    </w:p>
    <w:p w:rsidR="00C22F19" w:rsidRPr="00CB1E7F" w:rsidP="00C22F19" w14:paraId="62C8BDF5" w14:textId="77777777">
      <w:pPr>
        <w:spacing w:after="0" w:line="24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:rsidR="00332CE1" w:rsidRPr="00CB1E7F" w:rsidP="002E44C1" w14:paraId="4A2C4023" w14:textId="77777777">
      <w:pPr>
        <w:spacing w:after="0"/>
        <w:ind w:firstLine="72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“</w:t>
      </w:r>
      <w:r w:rsidRPr="00CB1E7F">
        <w:rPr>
          <w:rFonts w:ascii="Times New Roman" w:hAnsi="Times New Roman"/>
          <w:bCs/>
          <w:sz w:val="24"/>
          <w:szCs w:val="24"/>
        </w:rPr>
        <w:t>To continuously strive for higher achievement in life and establish myself as a perfect and accept challenging work and contribute forward the success of esteem organization by hard work and acquired skills</w:t>
      </w:r>
      <w:r w:rsidRPr="00CB1E7F">
        <w:rPr>
          <w:rFonts w:ascii="Times New Roman" w:hAnsi="Times New Roman"/>
          <w:bCs/>
          <w:sz w:val="24"/>
          <w:szCs w:val="24"/>
        </w:rPr>
        <w:t>”</w:t>
      </w:r>
    </w:p>
    <w:p w:rsidR="00916609" w:rsidRPr="00CB1E7F" w:rsidP="00916609" w14:paraId="1EA55A48" w14:textId="77777777">
      <w:pPr>
        <w:pStyle w:val="Heading5"/>
        <w:shd w:val="clear" w:color="auto" w:fill="C0C0C0"/>
        <w:tabs>
          <w:tab w:val="left" w:pos="0"/>
        </w:tabs>
        <w:spacing w:before="0"/>
        <w:rPr>
          <w:rFonts w:ascii="Times New Roman" w:hAnsi="Times New Roman"/>
          <w:b w:val="0"/>
          <w:bCs/>
          <w:sz w:val="24"/>
          <w:szCs w:val="24"/>
        </w:rPr>
      </w:pPr>
      <w:r w:rsidRPr="00CB1E7F">
        <w:rPr>
          <w:rFonts w:ascii="Times New Roman" w:hAnsi="Times New Roman"/>
          <w:b w:val="0"/>
          <w:bCs/>
          <w:sz w:val="24"/>
          <w:szCs w:val="24"/>
        </w:rPr>
        <w:t>Professional Summary</w:t>
      </w:r>
    </w:p>
    <w:p w:rsidR="00A4339F" w:rsidRPr="00CB1E7F" w:rsidP="00A4339F" w14:paraId="48852E48" w14:textId="77777777">
      <w:pPr>
        <w:pStyle w:val="NoSpacing"/>
        <w:ind w:left="360"/>
        <w:jc w:val="both"/>
        <w:rPr>
          <w:bCs/>
        </w:rPr>
      </w:pPr>
    </w:p>
    <w:p w:rsidR="00A4339F" w:rsidRPr="00CB1E7F" w:rsidP="002E44C1" w14:paraId="384D6DDA" w14:textId="0FC0532E">
      <w:pPr>
        <w:pStyle w:val="NoSpacing"/>
        <w:numPr>
          <w:ilvl w:val="0"/>
          <w:numId w:val="2"/>
        </w:numPr>
        <w:tabs>
          <w:tab w:val="num" w:pos="426"/>
          <w:tab w:val="clear" w:pos="720"/>
        </w:tabs>
        <w:spacing w:line="276" w:lineRule="auto"/>
        <w:ind w:left="567" w:hanging="425"/>
        <w:jc w:val="both"/>
        <w:rPr>
          <w:rFonts w:eastAsia="Calibri"/>
          <w:bCs/>
          <w:kern w:val="0"/>
        </w:rPr>
      </w:pPr>
      <w:r w:rsidRPr="00CB1E7F">
        <w:rPr>
          <w:bCs/>
        </w:rPr>
        <w:t xml:space="preserve"> </w:t>
      </w:r>
      <w:r w:rsidR="00E07A80">
        <w:rPr>
          <w:bCs/>
        </w:rPr>
        <w:t xml:space="preserve">Over </w:t>
      </w:r>
      <w:r w:rsidR="00985A02">
        <w:rPr>
          <w:bCs/>
        </w:rPr>
        <w:t>4</w:t>
      </w:r>
      <w:r w:rsidR="00985A02">
        <w:rPr>
          <w:bCs/>
          <w:sz w:val="28"/>
          <w:szCs w:val="28"/>
          <w:vertAlign w:val="subscript"/>
        </w:rPr>
        <w:t>+</w:t>
      </w:r>
      <w:r w:rsidRPr="00CB1E7F" w:rsidR="0055157A">
        <w:rPr>
          <w:bCs/>
        </w:rPr>
        <w:t xml:space="preserve"> </w:t>
      </w:r>
      <w:r w:rsidRPr="00CB1E7F">
        <w:rPr>
          <w:bCs/>
        </w:rPr>
        <w:t xml:space="preserve">years </w:t>
      </w:r>
      <w:r w:rsidRPr="00CB1E7F" w:rsidR="00EB4A72">
        <w:rPr>
          <w:bCs/>
        </w:rPr>
        <w:t>of experience</w:t>
      </w:r>
      <w:r w:rsidR="00E07A80">
        <w:rPr>
          <w:bCs/>
        </w:rPr>
        <w:t xml:space="preserve"> with strong expertise in the fields of DevOps using various automation tools to oversee the end to end SDLC process.</w:t>
      </w:r>
      <w:r w:rsidRPr="00EB5D31" w:rsidR="00EB5D31">
        <w:rPr>
          <w:bCs/>
        </w:rPr>
        <w:t xml:space="preserve"> </w:t>
      </w:r>
    </w:p>
    <w:p w:rsidR="002246BE" w:rsidRPr="009668FC" w:rsidP="009668FC" w14:paraId="6D26161D" w14:textId="14645666">
      <w:pPr>
        <w:numPr>
          <w:ilvl w:val="1"/>
          <w:numId w:val="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9668FC">
        <w:rPr>
          <w:rFonts w:ascii="Times New Roman" w:hAnsi="Times New Roman"/>
          <w:bCs/>
          <w:sz w:val="24"/>
          <w:szCs w:val="24"/>
        </w:rPr>
        <w:t>Working experience in Dev</w:t>
      </w:r>
      <w:r>
        <w:rPr>
          <w:rFonts w:ascii="Times New Roman" w:hAnsi="Times New Roman"/>
          <w:bCs/>
          <w:sz w:val="24"/>
          <w:szCs w:val="24"/>
        </w:rPr>
        <w:t>O</w:t>
      </w:r>
      <w:r w:rsidRPr="009668FC">
        <w:rPr>
          <w:rFonts w:ascii="Times New Roman" w:hAnsi="Times New Roman"/>
          <w:bCs/>
          <w:sz w:val="24"/>
          <w:szCs w:val="24"/>
        </w:rPr>
        <w:t>ps tools like Git, Maven, Jenkins, Docker, Apache</w:t>
      </w:r>
      <w:r w:rsidR="000D7CCD">
        <w:rPr>
          <w:rFonts w:ascii="Times New Roman" w:hAnsi="Times New Roman"/>
          <w:bCs/>
          <w:sz w:val="24"/>
          <w:szCs w:val="24"/>
        </w:rPr>
        <w:t xml:space="preserve"> </w:t>
      </w:r>
      <w:r w:rsidRPr="009668FC">
        <w:rPr>
          <w:rFonts w:ascii="Times New Roman" w:hAnsi="Times New Roman"/>
          <w:bCs/>
          <w:sz w:val="24"/>
          <w:szCs w:val="24"/>
        </w:rPr>
        <w:t xml:space="preserve">Tomcat, </w:t>
      </w:r>
      <w:r w:rsidRPr="009668FC" w:rsidR="00EB4A72">
        <w:rPr>
          <w:rFonts w:ascii="Times New Roman" w:hAnsi="Times New Roman"/>
          <w:bCs/>
          <w:sz w:val="24"/>
          <w:szCs w:val="24"/>
        </w:rPr>
        <w:t>SonarQube</w:t>
      </w:r>
      <w:r w:rsidRPr="009668FC">
        <w:rPr>
          <w:rFonts w:ascii="Times New Roman" w:hAnsi="Times New Roman"/>
          <w:bCs/>
          <w:sz w:val="24"/>
          <w:szCs w:val="24"/>
        </w:rPr>
        <w:t>, Nexus, Amazon Web Services.</w:t>
      </w:r>
    </w:p>
    <w:p w:rsidR="00EE5588" w:rsidRPr="00CB1E7F" w:rsidP="002E44C1" w14:paraId="692B3B50" w14:textId="77777777">
      <w:pPr>
        <w:numPr>
          <w:ilvl w:val="1"/>
          <w:numId w:val="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Work closely with QA and Development teams to identify, prioritize and drive issues to resolution quickly.</w:t>
      </w:r>
    </w:p>
    <w:p w:rsidR="00916609" w:rsidRPr="00CB1E7F" w:rsidP="002E44C1" w14:paraId="3A8F51BE" w14:textId="77777777">
      <w:pPr>
        <w:numPr>
          <w:ilvl w:val="1"/>
          <w:numId w:val="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Administering maintaining, and troubleshooting source and change control repositories</w:t>
      </w:r>
    </w:p>
    <w:p w:rsidR="00974B4D" w:rsidRPr="00CB1E7F" w:rsidP="00974B4D" w14:paraId="6B9FB033" w14:textId="77777777">
      <w:pPr>
        <w:pStyle w:val="ListParagraph"/>
        <w:numPr>
          <w:ilvl w:val="1"/>
          <w:numId w:val="2"/>
        </w:numPr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Implemented continuous delivery framework using Jenkins, Maven on multiple environments.</w:t>
      </w:r>
    </w:p>
    <w:p w:rsidR="00E07A80" w:rsidP="00E07A80" w14:paraId="1C015A85" w14:textId="77777777">
      <w:pPr>
        <w:pStyle w:val="ListParagraph"/>
        <w:numPr>
          <w:ilvl w:val="1"/>
          <w:numId w:val="2"/>
        </w:numPr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Expertise in Installing, configuring &amp; administering Jenkins on Linux machines along with adding/updating plugins like GIT, ANT, Ansible, Sonar, Check</w:t>
      </w:r>
      <w:r w:rsidR="00D47E05">
        <w:rPr>
          <w:rFonts w:ascii="Times New Roman" w:hAnsi="Times New Roman"/>
          <w:bCs/>
          <w:sz w:val="24"/>
          <w:szCs w:val="24"/>
        </w:rPr>
        <w:t xml:space="preserve"> </w:t>
      </w:r>
      <w:r w:rsidRPr="00CB1E7F">
        <w:rPr>
          <w:rFonts w:ascii="Times New Roman" w:hAnsi="Times New Roman"/>
          <w:bCs/>
          <w:sz w:val="24"/>
          <w:szCs w:val="24"/>
        </w:rPr>
        <w:t>style, Deploy to Container, Build Pipeline etc.</w:t>
      </w:r>
    </w:p>
    <w:p w:rsidR="00276D25" w:rsidP="00276D25" w14:paraId="15341183" w14:textId="77777777">
      <w:pPr>
        <w:pStyle w:val="ListParagraph"/>
        <w:numPr>
          <w:ilvl w:val="1"/>
          <w:numId w:val="2"/>
        </w:numPr>
        <w:rPr>
          <w:rFonts w:ascii="Times New Roman" w:hAnsi="Times New Roman"/>
          <w:bCs/>
          <w:sz w:val="24"/>
          <w:szCs w:val="24"/>
        </w:rPr>
      </w:pPr>
      <w:r w:rsidRPr="00E07A80">
        <w:rPr>
          <w:rFonts w:ascii="Times New Roman" w:hAnsi="Times New Roman"/>
          <w:bCs/>
          <w:sz w:val="24"/>
          <w:szCs w:val="24"/>
        </w:rPr>
        <w:t>Deploying and maintaining production environment using AWS EC2 instances and ECS with Docker.</w:t>
      </w:r>
    </w:p>
    <w:p w:rsidR="00276D25" w:rsidP="00276D25" w14:paraId="65CF41B3" w14:textId="77777777">
      <w:pPr>
        <w:pStyle w:val="ListParagraph"/>
        <w:numPr>
          <w:ilvl w:val="1"/>
          <w:numId w:val="2"/>
        </w:numPr>
        <w:rPr>
          <w:rFonts w:ascii="Times New Roman" w:hAnsi="Times New Roman"/>
          <w:bCs/>
          <w:sz w:val="24"/>
          <w:szCs w:val="24"/>
        </w:rPr>
      </w:pPr>
      <w:r w:rsidRPr="00276D25">
        <w:rPr>
          <w:rFonts w:ascii="Times New Roman" w:hAnsi="Times New Roman"/>
          <w:bCs/>
          <w:sz w:val="24"/>
          <w:szCs w:val="24"/>
        </w:rPr>
        <w:t>Managed local deployments in Kubernetes, creating local cluster and deploying application containers.</w:t>
      </w:r>
    </w:p>
    <w:p w:rsidR="00276D25" w:rsidP="00276D25" w14:paraId="4F1F8908" w14:textId="77777777">
      <w:pPr>
        <w:pStyle w:val="ListParagraph"/>
        <w:numPr>
          <w:ilvl w:val="1"/>
          <w:numId w:val="2"/>
        </w:numPr>
        <w:rPr>
          <w:rFonts w:ascii="Times New Roman" w:hAnsi="Times New Roman"/>
          <w:bCs/>
          <w:sz w:val="24"/>
          <w:szCs w:val="24"/>
        </w:rPr>
      </w:pPr>
      <w:r w:rsidRPr="00276D25">
        <w:rPr>
          <w:rFonts w:ascii="Times New Roman" w:hAnsi="Times New Roman"/>
          <w:bCs/>
          <w:sz w:val="24"/>
          <w:szCs w:val="24"/>
        </w:rPr>
        <w:t>Program builds scripts and tools for builds, using most appropriate languages and technologies.</w:t>
      </w:r>
    </w:p>
    <w:p w:rsidR="00276D25" w:rsidP="00276D25" w14:paraId="0D37CF64" w14:textId="77777777">
      <w:pPr>
        <w:pStyle w:val="ListParagraph"/>
        <w:numPr>
          <w:ilvl w:val="1"/>
          <w:numId w:val="2"/>
        </w:numPr>
        <w:rPr>
          <w:rFonts w:ascii="Times New Roman" w:hAnsi="Times New Roman"/>
          <w:bCs/>
          <w:sz w:val="24"/>
          <w:szCs w:val="24"/>
        </w:rPr>
      </w:pPr>
      <w:r w:rsidRPr="00276D25">
        <w:rPr>
          <w:rFonts w:ascii="Times New Roman" w:hAnsi="Times New Roman"/>
          <w:bCs/>
          <w:sz w:val="24"/>
          <w:szCs w:val="24"/>
        </w:rPr>
        <w:t>Sometimes working with multiple projects as a Configuration Management, Build and Deployment and Release Engineer.</w:t>
      </w:r>
    </w:p>
    <w:p w:rsidR="00276D25" w:rsidP="00276D25" w14:paraId="68F95501" w14:textId="77777777">
      <w:pPr>
        <w:pStyle w:val="ListParagraph"/>
        <w:numPr>
          <w:ilvl w:val="1"/>
          <w:numId w:val="2"/>
        </w:numPr>
        <w:rPr>
          <w:rFonts w:ascii="Times New Roman" w:hAnsi="Times New Roman"/>
          <w:bCs/>
          <w:sz w:val="24"/>
          <w:szCs w:val="24"/>
        </w:rPr>
      </w:pPr>
      <w:r w:rsidRPr="00276D25">
        <w:rPr>
          <w:rFonts w:ascii="Times New Roman" w:hAnsi="Times New Roman"/>
          <w:bCs/>
          <w:sz w:val="24"/>
          <w:szCs w:val="24"/>
        </w:rPr>
        <w:t>Experience in Build, Package and Deploy to all the environments.</w:t>
      </w:r>
    </w:p>
    <w:p w:rsidR="00276D25" w:rsidP="00276D25" w14:paraId="6A1B2E5F" w14:textId="77777777">
      <w:pPr>
        <w:pStyle w:val="ListParagraph"/>
        <w:numPr>
          <w:ilvl w:val="1"/>
          <w:numId w:val="2"/>
        </w:numPr>
        <w:rPr>
          <w:rFonts w:ascii="Times New Roman" w:hAnsi="Times New Roman"/>
          <w:bCs/>
          <w:sz w:val="24"/>
          <w:szCs w:val="24"/>
        </w:rPr>
      </w:pPr>
      <w:r w:rsidRPr="00276D25">
        <w:rPr>
          <w:rFonts w:ascii="Times New Roman" w:hAnsi="Times New Roman"/>
          <w:bCs/>
          <w:sz w:val="24"/>
          <w:szCs w:val="24"/>
        </w:rPr>
        <w:t xml:space="preserve">Verifying and documenting software build content and </w:t>
      </w:r>
      <w:r w:rsidRPr="00276D25" w:rsidR="001837B0">
        <w:rPr>
          <w:rFonts w:ascii="Times New Roman" w:hAnsi="Times New Roman"/>
          <w:bCs/>
          <w:sz w:val="24"/>
          <w:szCs w:val="24"/>
        </w:rPr>
        <w:t>managing</w:t>
      </w:r>
      <w:r w:rsidRPr="00276D25">
        <w:rPr>
          <w:rFonts w:ascii="Times New Roman" w:hAnsi="Times New Roman"/>
          <w:bCs/>
          <w:sz w:val="24"/>
          <w:szCs w:val="24"/>
        </w:rPr>
        <w:t xml:space="preserve"> software releases.</w:t>
      </w:r>
    </w:p>
    <w:p w:rsidR="00276D25" w:rsidP="00276D25" w14:paraId="75DFE7A5" w14:textId="77777777">
      <w:pPr>
        <w:pStyle w:val="ListParagraph"/>
        <w:numPr>
          <w:ilvl w:val="1"/>
          <w:numId w:val="2"/>
        </w:numPr>
        <w:rPr>
          <w:rFonts w:ascii="Times New Roman" w:hAnsi="Times New Roman"/>
          <w:bCs/>
          <w:sz w:val="24"/>
          <w:szCs w:val="24"/>
        </w:rPr>
      </w:pPr>
      <w:r w:rsidRPr="00276D25">
        <w:rPr>
          <w:rFonts w:ascii="Times New Roman" w:hAnsi="Times New Roman"/>
          <w:bCs/>
          <w:sz w:val="24"/>
          <w:szCs w:val="24"/>
        </w:rPr>
        <w:t>Well–developed background in tool customizations, installation and maintenance.</w:t>
      </w:r>
    </w:p>
    <w:p w:rsidR="00276D25" w:rsidP="00276D25" w14:paraId="06B3D81C" w14:textId="77777777">
      <w:pPr>
        <w:pStyle w:val="ListParagraph"/>
        <w:numPr>
          <w:ilvl w:val="1"/>
          <w:numId w:val="2"/>
        </w:numPr>
        <w:rPr>
          <w:rFonts w:ascii="Times New Roman" w:hAnsi="Times New Roman"/>
          <w:bCs/>
          <w:sz w:val="24"/>
          <w:szCs w:val="24"/>
        </w:rPr>
      </w:pPr>
      <w:r w:rsidRPr="00276D25">
        <w:rPr>
          <w:rFonts w:ascii="Times New Roman" w:hAnsi="Times New Roman"/>
          <w:bCs/>
          <w:sz w:val="24"/>
          <w:szCs w:val="24"/>
        </w:rPr>
        <w:t>Always, keep it up Servers Healthily and monitoring the server status.</w:t>
      </w:r>
    </w:p>
    <w:p w:rsidR="00276D25" w:rsidP="00276D25" w14:paraId="276253AA" w14:textId="77777777">
      <w:pPr>
        <w:pStyle w:val="ListParagraph"/>
        <w:numPr>
          <w:ilvl w:val="1"/>
          <w:numId w:val="2"/>
        </w:numPr>
        <w:rPr>
          <w:rFonts w:ascii="Times New Roman" w:hAnsi="Times New Roman"/>
          <w:bCs/>
          <w:sz w:val="24"/>
          <w:szCs w:val="24"/>
        </w:rPr>
      </w:pPr>
      <w:r w:rsidRPr="00276D25">
        <w:rPr>
          <w:rFonts w:ascii="Times New Roman" w:hAnsi="Times New Roman"/>
          <w:bCs/>
          <w:sz w:val="24"/>
          <w:szCs w:val="24"/>
        </w:rPr>
        <w:t>Efficiently automated several build &amp; deployment tasks and streamlining the process</w:t>
      </w:r>
      <w:r w:rsidRPr="00276D25" w:rsidR="00105E21">
        <w:rPr>
          <w:rFonts w:ascii="Times New Roman" w:hAnsi="Times New Roman"/>
          <w:bCs/>
          <w:sz w:val="24"/>
          <w:szCs w:val="24"/>
        </w:rPr>
        <w:t>.</w:t>
      </w:r>
    </w:p>
    <w:p w:rsidR="007E48D1" w:rsidRPr="00276D25" w:rsidP="00276D25" w14:paraId="5C6A13D5" w14:textId="4EA191C7">
      <w:pPr>
        <w:pStyle w:val="ListParagraph"/>
        <w:numPr>
          <w:ilvl w:val="1"/>
          <w:numId w:val="2"/>
        </w:numPr>
        <w:rPr>
          <w:rFonts w:ascii="Times New Roman" w:hAnsi="Times New Roman"/>
          <w:bCs/>
          <w:sz w:val="24"/>
          <w:szCs w:val="24"/>
        </w:rPr>
      </w:pPr>
      <w:r w:rsidRPr="00276D25">
        <w:rPr>
          <w:rFonts w:ascii="Times New Roman" w:hAnsi="Times New Roman"/>
          <w:bCs/>
          <w:sz w:val="24"/>
          <w:szCs w:val="24"/>
        </w:rPr>
        <w:t>Perform all SCM related activities including integrations/merges, branching and tagging for parallel development</w:t>
      </w:r>
      <w:r w:rsidRPr="00276D25" w:rsidR="00105E21">
        <w:rPr>
          <w:rFonts w:ascii="Times New Roman" w:hAnsi="Times New Roman"/>
          <w:bCs/>
          <w:sz w:val="24"/>
          <w:szCs w:val="24"/>
        </w:rPr>
        <w:t>.</w:t>
      </w:r>
    </w:p>
    <w:p w:rsidR="001262E3" w:rsidRPr="00CB1E7F" w:rsidP="002E44C1" w14:paraId="6C87B32F" w14:textId="77777777">
      <w:pPr>
        <w:pStyle w:val="Heading5"/>
        <w:shd w:val="clear" w:color="auto" w:fill="C0C0C0"/>
        <w:tabs>
          <w:tab w:val="left" w:pos="0"/>
        </w:tabs>
        <w:spacing w:before="0" w:line="276" w:lineRule="auto"/>
        <w:rPr>
          <w:rFonts w:ascii="Times New Roman" w:hAnsi="Times New Roman"/>
          <w:b w:val="0"/>
          <w:bCs/>
          <w:sz w:val="24"/>
          <w:szCs w:val="24"/>
        </w:rPr>
      </w:pPr>
    </w:p>
    <w:p w:rsidR="006E3548" w:rsidRPr="00CB1E7F" w:rsidP="002E44C1" w14:paraId="2CF205FD" w14:textId="77777777">
      <w:pPr>
        <w:pStyle w:val="Heading5"/>
        <w:shd w:val="clear" w:color="auto" w:fill="C0C0C0"/>
        <w:tabs>
          <w:tab w:val="left" w:pos="0"/>
        </w:tabs>
        <w:spacing w:before="0" w:line="276" w:lineRule="auto"/>
        <w:rPr>
          <w:rFonts w:ascii="Times New Roman" w:hAnsi="Times New Roman"/>
          <w:b w:val="0"/>
          <w:bCs/>
          <w:sz w:val="24"/>
          <w:szCs w:val="24"/>
        </w:rPr>
      </w:pPr>
      <w:r w:rsidRPr="00CB1E7F">
        <w:rPr>
          <w:rFonts w:ascii="Times New Roman" w:hAnsi="Times New Roman"/>
          <w:b w:val="0"/>
          <w:bCs/>
          <w:sz w:val="24"/>
          <w:szCs w:val="24"/>
        </w:rPr>
        <w:t>Work Experience</w:t>
      </w:r>
    </w:p>
    <w:p w:rsidR="001643A7" w:rsidRPr="00CB1E7F" w:rsidP="001643A7" w14:paraId="5BDC94BF" w14:textId="77777777">
      <w:pPr>
        <w:rPr>
          <w:rFonts w:ascii="Times New Roman" w:hAnsi="Times New Roman"/>
          <w:bCs/>
          <w:sz w:val="24"/>
          <w:szCs w:val="24"/>
        </w:rPr>
      </w:pPr>
    </w:p>
    <w:p w:rsidR="006E3548" w:rsidRPr="00CB1E7F" w:rsidP="0030453C" w14:paraId="38435B6C" w14:textId="2683B88A">
      <w:pPr>
        <w:numPr>
          <w:ilvl w:val="0"/>
          <w:numId w:val="24"/>
        </w:numPr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 xml:space="preserve">Working as DevOps </w:t>
      </w:r>
      <w:r w:rsidRPr="00CB1E7F" w:rsidR="00350BD2">
        <w:rPr>
          <w:rFonts w:ascii="Times New Roman" w:hAnsi="Times New Roman"/>
          <w:bCs/>
          <w:sz w:val="24"/>
          <w:szCs w:val="24"/>
        </w:rPr>
        <w:t>Engineer</w:t>
      </w:r>
      <w:r w:rsidRPr="00CB1E7F">
        <w:rPr>
          <w:rFonts w:ascii="Times New Roman" w:hAnsi="Times New Roman"/>
          <w:bCs/>
          <w:sz w:val="24"/>
          <w:szCs w:val="24"/>
        </w:rPr>
        <w:t xml:space="preserve"> in Virtusa Consul</w:t>
      </w:r>
      <w:r w:rsidRPr="00CB1E7F" w:rsidR="00F83AFB">
        <w:rPr>
          <w:rFonts w:ascii="Times New Roman" w:hAnsi="Times New Roman"/>
          <w:bCs/>
          <w:sz w:val="24"/>
          <w:szCs w:val="24"/>
        </w:rPr>
        <w:t xml:space="preserve">ting services </w:t>
      </w:r>
      <w:r w:rsidRPr="00CB1E7F" w:rsidR="00E71E82">
        <w:rPr>
          <w:rFonts w:ascii="Times New Roman" w:hAnsi="Times New Roman"/>
          <w:bCs/>
          <w:sz w:val="24"/>
          <w:szCs w:val="24"/>
        </w:rPr>
        <w:t>from Sept</w:t>
      </w:r>
      <w:r w:rsidRPr="00CB1E7F" w:rsidR="00A5537F">
        <w:rPr>
          <w:rFonts w:ascii="Times New Roman" w:hAnsi="Times New Roman"/>
          <w:bCs/>
          <w:sz w:val="24"/>
          <w:szCs w:val="24"/>
        </w:rPr>
        <w:t xml:space="preserve"> 201</w:t>
      </w:r>
      <w:r w:rsidRPr="00CB1E7F" w:rsidR="00603ECF">
        <w:rPr>
          <w:rFonts w:ascii="Times New Roman" w:hAnsi="Times New Roman"/>
          <w:bCs/>
          <w:sz w:val="24"/>
          <w:szCs w:val="24"/>
        </w:rPr>
        <w:t>7</w:t>
      </w:r>
      <w:r w:rsidRPr="00CB1E7F" w:rsidR="00F83AFB">
        <w:rPr>
          <w:rFonts w:ascii="Times New Roman" w:hAnsi="Times New Roman"/>
          <w:bCs/>
          <w:sz w:val="24"/>
          <w:szCs w:val="24"/>
        </w:rPr>
        <w:t xml:space="preserve"> to </w:t>
      </w:r>
      <w:r w:rsidRPr="00CB1E7F" w:rsidR="00847CF1">
        <w:rPr>
          <w:rFonts w:ascii="Times New Roman" w:hAnsi="Times New Roman"/>
          <w:bCs/>
          <w:sz w:val="24"/>
          <w:szCs w:val="24"/>
        </w:rPr>
        <w:t>Till Date</w:t>
      </w:r>
    </w:p>
    <w:p w:rsidR="006E3548" w:rsidRPr="00CB1E7F" w:rsidP="002E44C1" w14:paraId="0FF2235A" w14:textId="0554B1B2">
      <w:pPr>
        <w:numPr>
          <w:ilvl w:val="0"/>
          <w:numId w:val="24"/>
        </w:numPr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 xml:space="preserve">Work experience </w:t>
      </w:r>
      <w:r w:rsidRPr="00CB1E7F" w:rsidR="00753BEC">
        <w:rPr>
          <w:rFonts w:ascii="Times New Roman" w:hAnsi="Times New Roman"/>
          <w:bCs/>
          <w:sz w:val="24"/>
          <w:szCs w:val="24"/>
        </w:rPr>
        <w:t xml:space="preserve">as </w:t>
      </w:r>
      <w:r w:rsidR="00FF7447">
        <w:rPr>
          <w:rFonts w:ascii="Times New Roman" w:hAnsi="Times New Roman"/>
          <w:bCs/>
          <w:sz w:val="24"/>
          <w:szCs w:val="24"/>
        </w:rPr>
        <w:t xml:space="preserve">DevOps </w:t>
      </w:r>
      <w:r w:rsidRPr="00CB1E7F" w:rsidR="005B400C">
        <w:rPr>
          <w:rFonts w:ascii="Times New Roman" w:hAnsi="Times New Roman"/>
          <w:bCs/>
          <w:sz w:val="24"/>
          <w:szCs w:val="24"/>
        </w:rPr>
        <w:t xml:space="preserve">Engineer </w:t>
      </w:r>
      <w:r w:rsidRPr="00CB1E7F" w:rsidR="00600C78">
        <w:rPr>
          <w:rFonts w:ascii="Times New Roman" w:hAnsi="Times New Roman"/>
          <w:bCs/>
          <w:sz w:val="24"/>
          <w:szCs w:val="24"/>
        </w:rPr>
        <w:t xml:space="preserve">in </w:t>
      </w:r>
      <w:r w:rsidRPr="00FF7447" w:rsidR="00FF7447">
        <w:rPr>
          <w:rFonts w:ascii="Times New Roman" w:hAnsi="Times New Roman"/>
          <w:bCs/>
          <w:sz w:val="24"/>
          <w:szCs w:val="24"/>
        </w:rPr>
        <w:t>Sonata Software</w:t>
      </w:r>
      <w:r w:rsidRPr="00CB1E7F" w:rsidR="00753BEC">
        <w:rPr>
          <w:rFonts w:ascii="Times New Roman" w:hAnsi="Times New Roman"/>
          <w:bCs/>
          <w:sz w:val="24"/>
          <w:szCs w:val="24"/>
        </w:rPr>
        <w:t xml:space="preserve"> from</w:t>
      </w:r>
      <w:r w:rsidRPr="00CB1E7F" w:rsidR="00B8236B">
        <w:rPr>
          <w:rFonts w:ascii="Times New Roman" w:hAnsi="Times New Roman"/>
          <w:bCs/>
          <w:sz w:val="24"/>
          <w:szCs w:val="24"/>
        </w:rPr>
        <w:t xml:space="preserve"> April</w:t>
      </w:r>
      <w:r w:rsidRPr="00CB1E7F" w:rsidR="00843EF9">
        <w:rPr>
          <w:rFonts w:ascii="Times New Roman" w:hAnsi="Times New Roman"/>
          <w:bCs/>
          <w:sz w:val="24"/>
          <w:szCs w:val="24"/>
        </w:rPr>
        <w:t xml:space="preserve"> 2015 to </w:t>
      </w:r>
      <w:r w:rsidRPr="00CB1E7F" w:rsidR="00350BD2">
        <w:rPr>
          <w:rFonts w:ascii="Times New Roman" w:hAnsi="Times New Roman"/>
          <w:bCs/>
          <w:sz w:val="24"/>
          <w:szCs w:val="24"/>
        </w:rPr>
        <w:t>Aug</w:t>
      </w:r>
      <w:r w:rsidRPr="00CB1E7F" w:rsidR="00603ECF">
        <w:rPr>
          <w:rFonts w:ascii="Times New Roman" w:hAnsi="Times New Roman"/>
          <w:bCs/>
          <w:sz w:val="24"/>
          <w:szCs w:val="24"/>
        </w:rPr>
        <w:t xml:space="preserve"> 2017</w:t>
      </w:r>
    </w:p>
    <w:p w:rsidR="00F8054F" w:rsidRPr="00CB1E7F" w:rsidP="00316C34" w14:paraId="5742FF72" w14:textId="77777777">
      <w:pPr>
        <w:pStyle w:val="Heading5"/>
        <w:shd w:val="clear" w:color="auto" w:fill="C0C0C0"/>
        <w:tabs>
          <w:tab w:val="left" w:pos="0"/>
        </w:tabs>
        <w:spacing w:before="0"/>
        <w:rPr>
          <w:rFonts w:ascii="Times New Roman" w:hAnsi="Times New Roman"/>
          <w:b w:val="0"/>
          <w:bCs/>
          <w:sz w:val="24"/>
          <w:szCs w:val="24"/>
        </w:rPr>
      </w:pPr>
      <w:r w:rsidRPr="00CB1E7F">
        <w:rPr>
          <w:rFonts w:ascii="Times New Roman" w:hAnsi="Times New Roman"/>
          <w:b w:val="0"/>
          <w:bCs/>
          <w:sz w:val="24"/>
          <w:szCs w:val="24"/>
        </w:rPr>
        <w:t xml:space="preserve">Academics  </w:t>
      </w:r>
    </w:p>
    <w:p w:rsidR="00316C34" w:rsidRPr="00CB1E7F" w:rsidP="00316C34" w14:paraId="404EAAC1" w14:textId="77777777">
      <w:pPr>
        <w:pStyle w:val="ListParagraph"/>
        <w:spacing w:after="0" w:line="240" w:lineRule="auto"/>
        <w:ind w:left="1222"/>
        <w:jc w:val="both"/>
        <w:rPr>
          <w:bCs/>
          <w:lang w:val="en-GB" w:eastAsia="ar-SA"/>
        </w:rPr>
      </w:pPr>
    </w:p>
    <w:p w:rsidR="00323B89" w:rsidRPr="00CB1E7F" w:rsidP="002E44C1" w14:paraId="24F98EFF" w14:textId="2D529449">
      <w:pPr>
        <w:pStyle w:val="ListParagraph"/>
        <w:spacing w:after="0" w:line="240" w:lineRule="auto"/>
        <w:ind w:left="1222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B</w:t>
      </w:r>
      <w:r w:rsidRPr="00CB1E7F" w:rsidR="00B63B1E">
        <w:rPr>
          <w:rFonts w:ascii="Times New Roman" w:hAnsi="Times New Roman"/>
          <w:bCs/>
          <w:sz w:val="24"/>
          <w:szCs w:val="24"/>
        </w:rPr>
        <w:t>.</w:t>
      </w:r>
      <w:r w:rsidRPr="00CB1E7F" w:rsidR="006C5D73">
        <w:rPr>
          <w:rFonts w:ascii="Times New Roman" w:hAnsi="Times New Roman"/>
          <w:bCs/>
          <w:sz w:val="24"/>
          <w:szCs w:val="24"/>
        </w:rPr>
        <w:t>Tec</w:t>
      </w:r>
      <w:bookmarkStart w:id="0" w:name="_GoBack"/>
      <w:bookmarkEnd w:id="0"/>
      <w:r w:rsidRPr="00CB1E7F" w:rsidR="006C5D73">
        <w:rPr>
          <w:rFonts w:ascii="Times New Roman" w:hAnsi="Times New Roman"/>
          <w:bCs/>
          <w:sz w:val="24"/>
          <w:szCs w:val="24"/>
        </w:rPr>
        <w:t xml:space="preserve">h </w:t>
      </w:r>
      <w:r w:rsidRPr="00CB1E7F" w:rsidR="00916609">
        <w:rPr>
          <w:rFonts w:ascii="Times New Roman" w:hAnsi="Times New Roman"/>
          <w:bCs/>
          <w:sz w:val="24"/>
          <w:szCs w:val="24"/>
        </w:rPr>
        <w:t xml:space="preserve">from </w:t>
      </w:r>
      <w:r w:rsidRPr="00CB1E7F" w:rsidR="00E31532">
        <w:rPr>
          <w:rFonts w:ascii="Times New Roman" w:hAnsi="Times New Roman"/>
          <w:bCs/>
          <w:sz w:val="24"/>
          <w:szCs w:val="24"/>
        </w:rPr>
        <w:t xml:space="preserve">JNTU </w:t>
      </w:r>
      <w:r w:rsidRPr="00CB1E7F" w:rsidR="00C96ABB">
        <w:rPr>
          <w:rFonts w:ascii="Times New Roman" w:hAnsi="Times New Roman"/>
          <w:bCs/>
          <w:sz w:val="24"/>
          <w:szCs w:val="24"/>
        </w:rPr>
        <w:t>Anantapur</w:t>
      </w:r>
      <w:r w:rsidRPr="00CB1E7F" w:rsidR="00E31532">
        <w:rPr>
          <w:rFonts w:ascii="Times New Roman" w:hAnsi="Times New Roman"/>
          <w:bCs/>
          <w:sz w:val="24"/>
          <w:szCs w:val="24"/>
        </w:rPr>
        <w:t xml:space="preserve"> </w:t>
      </w:r>
    </w:p>
    <w:p w:rsidR="005C2974" w:rsidRPr="00CB1E7F" w:rsidP="002E44C1" w14:paraId="14EFA129" w14:textId="77777777">
      <w:pPr>
        <w:pStyle w:val="ListParagraph"/>
        <w:spacing w:after="0" w:line="240" w:lineRule="auto"/>
        <w:ind w:left="1222"/>
        <w:jc w:val="both"/>
        <w:rPr>
          <w:rFonts w:ascii="Times New Roman" w:hAnsi="Times New Roman"/>
          <w:bCs/>
          <w:sz w:val="24"/>
          <w:szCs w:val="24"/>
        </w:rPr>
      </w:pPr>
    </w:p>
    <w:p w:rsidR="00323B89" w:rsidRPr="00CB1E7F" w:rsidP="00323B89" w14:paraId="4806512D" w14:textId="77777777">
      <w:pPr>
        <w:pStyle w:val="Heading5"/>
        <w:numPr>
          <w:ilvl w:val="0"/>
          <w:numId w:val="0"/>
        </w:numPr>
        <w:shd w:val="clear" w:color="auto" w:fill="C0C0C0"/>
        <w:spacing w:before="0" w:line="276" w:lineRule="auto"/>
        <w:rPr>
          <w:rFonts w:ascii="Times New Roman" w:hAnsi="Times New Roman"/>
          <w:b w:val="0"/>
          <w:bCs/>
          <w:sz w:val="24"/>
          <w:szCs w:val="24"/>
        </w:rPr>
      </w:pPr>
      <w:r w:rsidRPr="00CB1E7F">
        <w:rPr>
          <w:rFonts w:ascii="Times New Roman" w:hAnsi="Times New Roman"/>
          <w:b w:val="0"/>
          <w:bCs/>
          <w:sz w:val="24"/>
          <w:szCs w:val="24"/>
        </w:rPr>
        <w:t>Projects</w:t>
      </w:r>
    </w:p>
    <w:p w:rsidR="00E11129" w:rsidRPr="00CB1E7F" w:rsidP="00F55047" w14:paraId="3564F66D" w14:textId="77777777">
      <w:pPr>
        <w:pStyle w:val="NormalWeb"/>
        <w:spacing w:line="276" w:lineRule="auto"/>
        <w:rPr>
          <w:rFonts w:ascii="Times New Roman" w:eastAsia="Calibri" w:hAnsi="Times New Roman"/>
          <w:bCs/>
          <w:color w:val="000000"/>
          <w:sz w:val="24"/>
          <w:szCs w:val="22"/>
          <w:lang w:eastAsia="en-US"/>
        </w:rPr>
      </w:pPr>
      <w:r w:rsidRPr="00CB1E7F">
        <w:rPr>
          <w:rFonts w:ascii="Times New Roman" w:eastAsia="Calibri" w:hAnsi="Times New Roman"/>
          <w:bCs/>
          <w:color w:val="000000"/>
          <w:sz w:val="24"/>
          <w:szCs w:val="22"/>
          <w:lang w:eastAsia="en-US"/>
        </w:rPr>
        <w:t xml:space="preserve">Project #1 </w:t>
      </w:r>
    </w:p>
    <w:p w:rsidR="00B63B1E" w:rsidRPr="00CB1E7F" w:rsidP="00E11129" w14:paraId="7D4E8D95" w14:textId="77777777">
      <w:pPr>
        <w:pStyle w:val="NormalWeb"/>
        <w:numPr>
          <w:ilvl w:val="0"/>
          <w:numId w:val="9"/>
        </w:numPr>
        <w:spacing w:line="276" w:lineRule="auto"/>
        <w:rPr>
          <w:rFonts w:ascii="Times New Roman" w:hAnsi="Times New Roman"/>
          <w:bCs/>
          <w:color w:val="000000"/>
          <w:sz w:val="24"/>
        </w:rPr>
      </w:pPr>
      <w:r w:rsidRPr="00CB1E7F">
        <w:rPr>
          <w:rFonts w:ascii="Times New Roman" w:hAnsi="Times New Roman"/>
          <w:bCs/>
          <w:color w:val="000000"/>
          <w:sz w:val="24"/>
        </w:rPr>
        <w:t>Project Title</w:t>
      </w:r>
      <w:r w:rsidRPr="00CB1E7F">
        <w:rPr>
          <w:rFonts w:ascii="Times New Roman" w:hAnsi="Times New Roman"/>
          <w:bCs/>
          <w:color w:val="000000"/>
          <w:sz w:val="24"/>
        </w:rPr>
        <w:tab/>
        <w:t xml:space="preserve">: </w:t>
      </w:r>
      <w:r w:rsidRPr="00CB1E7F">
        <w:rPr>
          <w:rFonts w:ascii="Times New Roman" w:eastAsia="Calibri" w:hAnsi="Times New Roman"/>
          <w:bCs/>
          <w:color w:val="000000"/>
          <w:sz w:val="24"/>
        </w:rPr>
        <w:t>Aurora Cloud –Migration</w:t>
      </w:r>
    </w:p>
    <w:p w:rsidR="008415BB" w:rsidRPr="00CB1E7F" w:rsidP="008415BB" w14:paraId="499A931A" w14:textId="488C98E3">
      <w:pPr>
        <w:pStyle w:val="NormalWeb"/>
        <w:numPr>
          <w:ilvl w:val="0"/>
          <w:numId w:val="9"/>
        </w:numPr>
        <w:spacing w:line="276" w:lineRule="auto"/>
        <w:rPr>
          <w:rFonts w:ascii="Times New Roman" w:hAnsi="Times New Roman"/>
          <w:bCs/>
          <w:color w:val="000000"/>
          <w:sz w:val="24"/>
        </w:rPr>
      </w:pPr>
      <w:r w:rsidRPr="00CB1E7F">
        <w:rPr>
          <w:rFonts w:ascii="Times New Roman" w:hAnsi="Times New Roman"/>
          <w:bCs/>
          <w:color w:val="000000"/>
          <w:sz w:val="24"/>
        </w:rPr>
        <w:t>Client </w:t>
      </w:r>
      <w:r w:rsidRPr="00CB1E7F">
        <w:rPr>
          <w:rFonts w:ascii="Times New Roman" w:hAnsi="Times New Roman"/>
          <w:bCs/>
          <w:color w:val="000000"/>
          <w:sz w:val="24"/>
        </w:rPr>
        <w:tab/>
      </w:r>
      <w:r w:rsidRPr="00CB1E7F">
        <w:rPr>
          <w:rFonts w:ascii="Times New Roman" w:hAnsi="Times New Roman"/>
          <w:bCs/>
          <w:color w:val="000000"/>
          <w:sz w:val="24"/>
        </w:rPr>
        <w:tab/>
        <w:t xml:space="preserve">: </w:t>
      </w:r>
      <w:r w:rsidRPr="00CB1E7F" w:rsidR="00B63B1E">
        <w:rPr>
          <w:rFonts w:ascii="Times New Roman" w:hAnsi="Times New Roman"/>
          <w:bCs/>
          <w:color w:val="000000"/>
          <w:sz w:val="24"/>
        </w:rPr>
        <w:t>LBG</w:t>
      </w:r>
    </w:p>
    <w:p w:rsidR="00B63B1E" w:rsidRPr="00CB1E7F" w:rsidP="00B63B1E" w14:paraId="4A0A1D98" w14:textId="73739B21">
      <w:pPr>
        <w:pStyle w:val="NormalWeb"/>
        <w:numPr>
          <w:ilvl w:val="0"/>
          <w:numId w:val="9"/>
        </w:numPr>
        <w:spacing w:line="276" w:lineRule="auto"/>
        <w:rPr>
          <w:rFonts w:ascii="Times New Roman" w:hAnsi="Times New Roman"/>
          <w:bCs/>
          <w:color w:val="000000"/>
          <w:sz w:val="24"/>
        </w:rPr>
      </w:pPr>
      <w:r w:rsidRPr="00CB1E7F">
        <w:rPr>
          <w:rFonts w:ascii="Times New Roman" w:hAnsi="Times New Roman"/>
          <w:bCs/>
          <w:color w:val="000000"/>
          <w:sz w:val="24"/>
        </w:rPr>
        <w:t>Duration   </w:t>
      </w:r>
      <w:r w:rsidRPr="00CB1E7F">
        <w:rPr>
          <w:rFonts w:ascii="Times New Roman" w:hAnsi="Times New Roman"/>
          <w:bCs/>
          <w:color w:val="000000"/>
          <w:sz w:val="24"/>
        </w:rPr>
        <w:tab/>
        <w:t xml:space="preserve">: </w:t>
      </w:r>
      <w:r w:rsidRPr="00CB1E7F" w:rsidR="00577359">
        <w:rPr>
          <w:rFonts w:ascii="Times New Roman" w:hAnsi="Times New Roman"/>
          <w:bCs/>
          <w:color w:val="000000"/>
          <w:sz w:val="24"/>
        </w:rPr>
        <w:t>Jan</w:t>
      </w:r>
      <w:r w:rsidRPr="00CB1E7F">
        <w:rPr>
          <w:rFonts w:ascii="Times New Roman" w:hAnsi="Times New Roman"/>
          <w:bCs/>
          <w:color w:val="000000"/>
          <w:sz w:val="24"/>
        </w:rPr>
        <w:t>-201</w:t>
      </w:r>
      <w:r w:rsidR="000D7CCD">
        <w:rPr>
          <w:rFonts w:ascii="Times New Roman" w:hAnsi="Times New Roman"/>
          <w:bCs/>
          <w:color w:val="000000"/>
          <w:sz w:val="24"/>
        </w:rPr>
        <w:t>8</w:t>
      </w:r>
      <w:r w:rsidRPr="00CB1E7F">
        <w:rPr>
          <w:rFonts w:ascii="Times New Roman" w:hAnsi="Times New Roman"/>
          <w:bCs/>
          <w:color w:val="000000"/>
          <w:sz w:val="24"/>
        </w:rPr>
        <w:t xml:space="preserve"> to Till.</w:t>
      </w:r>
    </w:p>
    <w:p w:rsidR="008415BB" w:rsidRPr="00CB1E7F" w:rsidP="007473BC" w14:paraId="7B9F85DF" w14:textId="05A8F50C">
      <w:pPr>
        <w:pStyle w:val="NormalWeb"/>
        <w:numPr>
          <w:ilvl w:val="0"/>
          <w:numId w:val="9"/>
        </w:numPr>
        <w:spacing w:line="276" w:lineRule="auto"/>
        <w:rPr>
          <w:rFonts w:ascii="Times New Roman" w:hAnsi="Times New Roman"/>
          <w:bCs/>
          <w:color w:val="000000"/>
          <w:sz w:val="24"/>
        </w:rPr>
      </w:pPr>
      <w:r w:rsidRPr="00CB1E7F">
        <w:rPr>
          <w:rFonts w:ascii="Times New Roman" w:hAnsi="Times New Roman"/>
          <w:bCs/>
          <w:color w:val="000000"/>
          <w:sz w:val="24"/>
        </w:rPr>
        <w:t xml:space="preserve">Tools </w:t>
      </w:r>
      <w:r w:rsidRPr="00CB1E7F">
        <w:rPr>
          <w:rFonts w:ascii="Times New Roman" w:hAnsi="Times New Roman"/>
          <w:bCs/>
          <w:color w:val="000000"/>
          <w:sz w:val="24"/>
        </w:rPr>
        <w:tab/>
      </w:r>
      <w:r w:rsidRPr="00CB1E7F">
        <w:rPr>
          <w:rFonts w:ascii="Times New Roman" w:hAnsi="Times New Roman"/>
          <w:bCs/>
          <w:color w:val="000000"/>
          <w:sz w:val="24"/>
        </w:rPr>
        <w:tab/>
        <w:t>:</w:t>
      </w:r>
      <w:r w:rsidRPr="00CB1E7F" w:rsidR="00B63B1E">
        <w:rPr>
          <w:rFonts w:ascii="Times New Roman" w:eastAsia="Calibri" w:hAnsi="Times New Roman"/>
          <w:bCs/>
          <w:color w:val="000000"/>
          <w:sz w:val="24"/>
        </w:rPr>
        <w:t xml:space="preserve"> Git, Jenkins,</w:t>
      </w:r>
      <w:r w:rsidRPr="00CB1E7F" w:rsidR="007473BC">
        <w:rPr>
          <w:rFonts w:ascii="Times New Roman" w:eastAsia="Calibri" w:hAnsi="Times New Roman"/>
          <w:bCs/>
          <w:color w:val="000000"/>
          <w:sz w:val="24"/>
        </w:rPr>
        <w:t xml:space="preserve"> </w:t>
      </w:r>
      <w:r w:rsidRPr="00CB1E7F" w:rsidR="00E11129">
        <w:rPr>
          <w:rFonts w:ascii="Times New Roman" w:eastAsia="Calibri" w:hAnsi="Times New Roman"/>
          <w:bCs/>
          <w:color w:val="000000"/>
          <w:sz w:val="24"/>
        </w:rPr>
        <w:t>Maven,</w:t>
      </w:r>
      <w:r w:rsidRPr="00CB1E7F" w:rsidR="00B63B1E">
        <w:rPr>
          <w:rFonts w:ascii="Times New Roman" w:eastAsia="Calibri" w:hAnsi="Times New Roman"/>
          <w:bCs/>
          <w:color w:val="000000"/>
          <w:sz w:val="24"/>
        </w:rPr>
        <w:t xml:space="preserve"> Artifactor</w:t>
      </w:r>
      <w:r w:rsidRPr="00CB1E7F" w:rsidR="007473BC">
        <w:rPr>
          <w:rFonts w:ascii="Times New Roman" w:eastAsia="Calibri" w:hAnsi="Times New Roman"/>
          <w:bCs/>
          <w:color w:val="000000"/>
          <w:sz w:val="24"/>
        </w:rPr>
        <w:t>y, Docker,</w:t>
      </w:r>
      <w:r w:rsidRPr="00CB1E7F" w:rsidR="005D234E">
        <w:rPr>
          <w:rFonts w:ascii="Times New Roman" w:eastAsia="Calibri" w:hAnsi="Times New Roman"/>
          <w:bCs/>
          <w:color w:val="000000"/>
          <w:sz w:val="24"/>
        </w:rPr>
        <w:t xml:space="preserve"> </w:t>
      </w:r>
      <w:r w:rsidRPr="00CB1E7F" w:rsidR="00EB4A72">
        <w:rPr>
          <w:rFonts w:ascii="Times New Roman" w:eastAsia="Calibri" w:hAnsi="Times New Roman"/>
          <w:bCs/>
          <w:color w:val="000000"/>
          <w:sz w:val="24"/>
        </w:rPr>
        <w:t>Kubernetes</w:t>
      </w:r>
      <w:r w:rsidRPr="00CB1E7F" w:rsidR="007473BC">
        <w:rPr>
          <w:rFonts w:ascii="Times New Roman" w:eastAsia="Calibri" w:hAnsi="Times New Roman"/>
          <w:bCs/>
          <w:color w:val="000000"/>
          <w:sz w:val="24"/>
        </w:rPr>
        <w:t>.</w:t>
      </w:r>
    </w:p>
    <w:p w:rsidR="00E11129" w:rsidRPr="00CB1E7F" w:rsidP="00E11129" w14:paraId="31DFAB82" w14:textId="28E109E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eastAsia="Times New Roman"/>
          <w:bCs/>
          <w:color w:val="000000"/>
        </w:rPr>
      </w:pPr>
      <w:r w:rsidRPr="00CB1E7F">
        <w:rPr>
          <w:rFonts w:ascii="Times New Roman" w:hAnsi="Times New Roman"/>
          <w:bCs/>
          <w:color w:val="000000"/>
          <w:sz w:val="24"/>
        </w:rPr>
        <w:t>Project Description:</w:t>
      </w:r>
      <w:r w:rsidRPr="00CB1E7F">
        <w:rPr>
          <w:rFonts w:ascii="Times New Roman" w:hAnsi="Times New Roman"/>
          <w:bCs/>
          <w:sz w:val="24"/>
        </w:rPr>
        <w:t xml:space="preserve"> </w:t>
      </w:r>
      <w:r w:rsidRPr="00CB1E7F">
        <w:rPr>
          <w:rFonts w:ascii="Times New Roman" w:eastAsia="Times New Roman" w:hAnsi="Times New Roman"/>
          <w:bCs/>
          <w:color w:val="000000"/>
          <w:sz w:val="24"/>
          <w:szCs w:val="24"/>
          <w:lang w:eastAsia="ar-SA"/>
        </w:rPr>
        <w:t xml:space="preserve">This project is regarding to the migration of the existence applications under LBG to Cloud that provided by the IBM </w:t>
      </w:r>
      <w:r w:rsidR="009668FC">
        <w:rPr>
          <w:rFonts w:ascii="Times New Roman" w:eastAsia="Times New Roman" w:hAnsi="Times New Roman"/>
          <w:bCs/>
          <w:color w:val="000000"/>
          <w:sz w:val="24"/>
          <w:szCs w:val="24"/>
          <w:lang w:eastAsia="ar-SA"/>
        </w:rPr>
        <w:t xml:space="preserve"> </w:t>
      </w:r>
      <w:r w:rsidRPr="00CB1E7F">
        <w:rPr>
          <w:rFonts w:ascii="Times New Roman" w:eastAsia="Times New Roman" w:hAnsi="Times New Roman"/>
          <w:bCs/>
          <w:color w:val="000000"/>
          <w:sz w:val="24"/>
          <w:szCs w:val="24"/>
          <w:lang w:eastAsia="ar-SA"/>
        </w:rPr>
        <w:t xml:space="preserve"> to the cloud by following R1 and R2 level.</w:t>
      </w:r>
    </w:p>
    <w:p w:rsidR="00C201B0" w:rsidRPr="00CB1E7F" w:rsidP="00E11129" w14:paraId="6CC36407" w14:textId="77777777">
      <w:pPr>
        <w:pStyle w:val="NormalWeb"/>
        <w:shd w:val="clear" w:color="auto" w:fill="FFFFFF"/>
        <w:spacing w:before="120" w:after="120"/>
        <w:rPr>
          <w:rFonts w:ascii="Times New Roman" w:eastAsia="Calibri" w:hAnsi="Times New Roman"/>
          <w:bCs/>
          <w:color w:val="000000"/>
          <w:sz w:val="24"/>
          <w:szCs w:val="22"/>
          <w:lang w:eastAsia="en-US"/>
        </w:rPr>
      </w:pPr>
      <w:r w:rsidRPr="00CB1E7F">
        <w:rPr>
          <w:rFonts w:ascii="Times New Roman" w:eastAsia="Calibri" w:hAnsi="Times New Roman"/>
          <w:bCs/>
          <w:color w:val="000000"/>
          <w:sz w:val="24"/>
          <w:szCs w:val="22"/>
          <w:lang w:eastAsia="en-US"/>
        </w:rPr>
        <w:t xml:space="preserve">Roles &amp; Responsibilities     </w:t>
      </w:r>
    </w:p>
    <w:p w:rsidR="008415BB" w:rsidRPr="00CB1E7F" w:rsidP="00F55047" w14:paraId="1EE15D87" w14:textId="6B7F3F76">
      <w:pPr>
        <w:numPr>
          <w:ilvl w:val="0"/>
          <w:numId w:val="9"/>
        </w:numPr>
        <w:suppressAutoHyphens/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Reviewing the micro-designs and Creating the runbook for the migration along with the Validations of the technologies stack</w:t>
      </w:r>
      <w:r w:rsidR="00105E21">
        <w:rPr>
          <w:rFonts w:ascii="Times New Roman" w:hAnsi="Times New Roman"/>
          <w:bCs/>
          <w:sz w:val="24"/>
          <w:szCs w:val="24"/>
        </w:rPr>
        <w:t>.</w:t>
      </w:r>
    </w:p>
    <w:p w:rsidR="00E11129" w:rsidRPr="00CB1E7F" w:rsidP="00F55047" w14:paraId="46CDB69F" w14:textId="77777777">
      <w:pPr>
        <w:numPr>
          <w:ilvl w:val="0"/>
          <w:numId w:val="9"/>
        </w:numPr>
        <w:suppressAutoHyphens/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Automation of build and deployment process with Jenkins.</w:t>
      </w:r>
    </w:p>
    <w:p w:rsidR="008415BB" w:rsidRPr="00CB1E7F" w:rsidP="00F55047" w14:paraId="5CE3BC8A" w14:textId="77777777">
      <w:pPr>
        <w:numPr>
          <w:ilvl w:val="0"/>
          <w:numId w:val="9"/>
        </w:numPr>
        <w:suppressAutoHyphens/>
        <w:spacing w:after="0"/>
        <w:jc w:val="both"/>
        <w:rPr>
          <w:rFonts w:ascii="Times New Roman" w:hAnsi="Times New Roman"/>
          <w:bCs/>
          <w:sz w:val="24"/>
        </w:rPr>
      </w:pPr>
      <w:r w:rsidRPr="00CB1E7F">
        <w:rPr>
          <w:rFonts w:ascii="Times New Roman" w:hAnsi="Times New Roman"/>
          <w:bCs/>
          <w:sz w:val="24"/>
          <w:szCs w:val="24"/>
        </w:rPr>
        <w:t>Customize the pipeline scripts Depends upon our requirements.</w:t>
      </w:r>
    </w:p>
    <w:p w:rsidR="008415BB" w:rsidRPr="00CB1E7F" w:rsidP="00F55047" w14:paraId="27C4DE9D" w14:textId="77777777">
      <w:pPr>
        <w:numPr>
          <w:ilvl w:val="0"/>
          <w:numId w:val="9"/>
        </w:numPr>
        <w:suppressAutoHyphens/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 xml:space="preserve">Involved in build/Release management and carried out the quality product in UAT and Production. </w:t>
      </w:r>
    </w:p>
    <w:p w:rsidR="008415BB" w:rsidRPr="00CB1E7F" w:rsidP="00F55047" w14:paraId="469CF6C4" w14:textId="77777777">
      <w:pPr>
        <w:numPr>
          <w:ilvl w:val="0"/>
          <w:numId w:val="9"/>
        </w:numPr>
        <w:suppressAutoHyphens/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Trouble shooting and resolved Issues in DEV/Test Environments.</w:t>
      </w:r>
    </w:p>
    <w:p w:rsidR="008415BB" w:rsidRPr="00CB1E7F" w:rsidP="00F55047" w14:paraId="0EB38CDB" w14:textId="77777777">
      <w:pPr>
        <w:numPr>
          <w:ilvl w:val="0"/>
          <w:numId w:val="9"/>
        </w:numPr>
        <w:suppressAutoHyphens/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 xml:space="preserve">Setting up the new build environment for various applications in Windows/Linux environment </w:t>
      </w:r>
    </w:p>
    <w:p w:rsidR="008415BB" w:rsidRPr="00CB1E7F" w:rsidP="00F55047" w14:paraId="192F6442" w14:textId="0BB29239">
      <w:pPr>
        <w:numPr>
          <w:ilvl w:val="0"/>
          <w:numId w:val="9"/>
        </w:numPr>
        <w:suppressAutoHyphens/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Implemented the Release practice and responsible for pushing builds into SYS/ UAT/ Pre-Production/ Production</w:t>
      </w:r>
      <w:r w:rsidR="00105E21">
        <w:rPr>
          <w:rFonts w:ascii="Times New Roman" w:hAnsi="Times New Roman"/>
          <w:bCs/>
          <w:sz w:val="24"/>
          <w:szCs w:val="24"/>
        </w:rPr>
        <w:t>.</w:t>
      </w:r>
    </w:p>
    <w:p w:rsidR="008415BB" w:rsidRPr="00CB1E7F" w:rsidP="00F55047" w14:paraId="4A260261" w14:textId="5CA04E07">
      <w:pPr>
        <w:numPr>
          <w:ilvl w:val="0"/>
          <w:numId w:val="9"/>
        </w:numPr>
        <w:suppressAutoHyphens/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Coordinate with the Development/Test Teams to receive the correct versions of re-usable and dependent components and DB Script for issuing/installing successful builds and making it ready for the Release on time</w:t>
      </w:r>
      <w:r w:rsidR="00105E21">
        <w:rPr>
          <w:rFonts w:ascii="Times New Roman" w:hAnsi="Times New Roman"/>
          <w:bCs/>
          <w:sz w:val="24"/>
          <w:szCs w:val="24"/>
        </w:rPr>
        <w:t>.</w:t>
      </w:r>
    </w:p>
    <w:p w:rsidR="008415BB" w:rsidRPr="00CB1E7F" w:rsidP="00F55047" w14:paraId="2F362B3D" w14:textId="77777777">
      <w:pPr>
        <w:numPr>
          <w:ilvl w:val="0"/>
          <w:numId w:val="9"/>
        </w:numPr>
        <w:suppressAutoHyphens/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Deploy, configure and manage test runtime environments.</w:t>
      </w:r>
    </w:p>
    <w:p w:rsidR="008415BB" w:rsidRPr="00CB1E7F" w:rsidP="00F55047" w14:paraId="4C25A17F" w14:textId="315612E4">
      <w:pPr>
        <w:numPr>
          <w:ilvl w:val="0"/>
          <w:numId w:val="9"/>
        </w:numPr>
        <w:suppressAutoHyphens/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 xml:space="preserve">Involved in Deployment </w:t>
      </w:r>
      <w:r w:rsidRPr="00CB1E7F" w:rsidR="00E11129">
        <w:rPr>
          <w:rFonts w:ascii="Times New Roman" w:hAnsi="Times New Roman"/>
          <w:bCs/>
          <w:sz w:val="24"/>
          <w:szCs w:val="24"/>
        </w:rPr>
        <w:t xml:space="preserve">of the application using Tomcat and </w:t>
      </w:r>
      <w:r w:rsidRPr="00CB1E7F" w:rsidR="00C96ABB">
        <w:rPr>
          <w:rFonts w:ascii="Times New Roman" w:hAnsi="Times New Roman"/>
          <w:bCs/>
          <w:sz w:val="24"/>
          <w:szCs w:val="24"/>
        </w:rPr>
        <w:t>WebSpher</w:t>
      </w:r>
      <w:r w:rsidR="00C96ABB">
        <w:rPr>
          <w:rFonts w:ascii="Times New Roman" w:hAnsi="Times New Roman"/>
          <w:bCs/>
          <w:sz w:val="24"/>
          <w:szCs w:val="24"/>
        </w:rPr>
        <w:t>e</w:t>
      </w:r>
      <w:r w:rsidRPr="00CB1E7F" w:rsidR="00E11129">
        <w:rPr>
          <w:rFonts w:ascii="Times New Roman" w:hAnsi="Times New Roman"/>
          <w:bCs/>
          <w:sz w:val="24"/>
          <w:szCs w:val="24"/>
        </w:rPr>
        <w:t>.</w:t>
      </w:r>
    </w:p>
    <w:p w:rsidR="008415BB" w:rsidRPr="00CB1E7F" w:rsidP="00F55047" w14:paraId="5AB152E9" w14:textId="77777777">
      <w:pPr>
        <w:numPr>
          <w:ilvl w:val="0"/>
          <w:numId w:val="9"/>
        </w:numPr>
        <w:suppressAutoHyphens/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Automate build process used for J2EE applications using Hudson/Jenkins.</w:t>
      </w:r>
    </w:p>
    <w:p w:rsidR="008415BB" w:rsidRPr="00CB1E7F" w:rsidP="00F55047" w14:paraId="5FC6A350" w14:textId="0CDE3AA9">
      <w:pPr>
        <w:numPr>
          <w:ilvl w:val="0"/>
          <w:numId w:val="9"/>
        </w:numPr>
        <w:suppressAutoHyphens/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Project involved the usage of maintaining repository and version controlling</w:t>
      </w:r>
      <w:r w:rsidR="00105E21">
        <w:rPr>
          <w:rFonts w:ascii="Times New Roman" w:hAnsi="Times New Roman"/>
          <w:bCs/>
          <w:sz w:val="24"/>
          <w:szCs w:val="24"/>
        </w:rPr>
        <w:t>.</w:t>
      </w:r>
    </w:p>
    <w:p w:rsidR="00E11129" w:rsidRPr="00CB1E7F" w:rsidP="00F55047" w14:paraId="627418C4" w14:textId="447D303F">
      <w:pPr>
        <w:numPr>
          <w:ilvl w:val="0"/>
          <w:numId w:val="9"/>
        </w:numPr>
        <w:suppressAutoHyphens/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Prepare relevant documentation for releases such as Build/Release process document, Build Reports and Release Notes</w:t>
      </w:r>
      <w:r w:rsidR="00105E21">
        <w:rPr>
          <w:rFonts w:ascii="Times New Roman" w:hAnsi="Times New Roman"/>
          <w:bCs/>
          <w:sz w:val="24"/>
          <w:szCs w:val="24"/>
        </w:rPr>
        <w:t>.</w:t>
      </w:r>
    </w:p>
    <w:p w:rsidR="008415BB" w:rsidRPr="00CB1E7F" w:rsidP="00F55047" w14:paraId="1AE6F5D7" w14:textId="11B0CC56">
      <w:pPr>
        <w:numPr>
          <w:ilvl w:val="0"/>
          <w:numId w:val="9"/>
        </w:numPr>
        <w:suppressAutoHyphens/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Generating and binding the SSL certificate for the secure access to services</w:t>
      </w:r>
      <w:r w:rsidR="00105E21">
        <w:rPr>
          <w:rFonts w:ascii="Times New Roman" w:hAnsi="Times New Roman"/>
          <w:bCs/>
          <w:sz w:val="24"/>
          <w:szCs w:val="24"/>
        </w:rPr>
        <w:t>.</w:t>
      </w:r>
    </w:p>
    <w:p w:rsidR="00B66BD1" w:rsidRPr="00CB1E7F" w:rsidP="00F55047" w14:paraId="2971FC65" w14:textId="77777777">
      <w:pPr>
        <w:pStyle w:val="NormalWeb"/>
        <w:spacing w:line="276" w:lineRule="auto"/>
        <w:rPr>
          <w:rFonts w:ascii="Times New Roman" w:hAnsi="Times New Roman"/>
          <w:bCs/>
          <w:color w:val="000000"/>
          <w:sz w:val="24"/>
        </w:rPr>
      </w:pPr>
    </w:p>
    <w:p w:rsidR="00181612" w:rsidRPr="00CB1E7F" w:rsidP="00F55047" w14:paraId="14EC6684" w14:textId="77777777">
      <w:pPr>
        <w:pStyle w:val="NormalWeb"/>
        <w:spacing w:line="276" w:lineRule="auto"/>
        <w:rPr>
          <w:rFonts w:ascii="Times New Roman" w:hAnsi="Times New Roman"/>
          <w:bCs/>
          <w:color w:val="000000"/>
          <w:sz w:val="24"/>
        </w:rPr>
      </w:pPr>
      <w:r w:rsidRPr="00CB1E7F">
        <w:rPr>
          <w:rFonts w:ascii="Times New Roman" w:hAnsi="Times New Roman"/>
          <w:bCs/>
          <w:color w:val="000000"/>
          <w:sz w:val="24"/>
        </w:rPr>
        <w:t>Project #2</w:t>
      </w:r>
    </w:p>
    <w:p w:rsidR="00181612" w:rsidRPr="00CB1E7F" w:rsidP="00F55047" w14:paraId="4C2595CB" w14:textId="2C424E5D">
      <w:pPr>
        <w:pStyle w:val="NormalWeb"/>
        <w:numPr>
          <w:ilvl w:val="0"/>
          <w:numId w:val="9"/>
        </w:numPr>
        <w:spacing w:line="276" w:lineRule="auto"/>
        <w:rPr>
          <w:rFonts w:ascii="Times New Roman" w:hAnsi="Times New Roman"/>
          <w:bCs/>
          <w:color w:val="000000"/>
          <w:sz w:val="24"/>
        </w:rPr>
      </w:pPr>
      <w:r w:rsidRPr="00CB1E7F">
        <w:rPr>
          <w:rFonts w:ascii="Times New Roman" w:hAnsi="Times New Roman"/>
          <w:bCs/>
          <w:color w:val="000000"/>
          <w:sz w:val="24"/>
        </w:rPr>
        <w:t>Project Title</w:t>
      </w:r>
      <w:r w:rsidRPr="00CB1E7F">
        <w:rPr>
          <w:rFonts w:ascii="Times New Roman" w:hAnsi="Times New Roman"/>
          <w:bCs/>
          <w:color w:val="000000"/>
          <w:sz w:val="24"/>
        </w:rPr>
        <w:tab/>
        <w:t xml:space="preserve">: </w:t>
      </w:r>
      <w:r w:rsidRPr="00CB1E7F" w:rsidR="0088074B">
        <w:rPr>
          <w:bCs/>
          <w:color w:val="000000"/>
        </w:rPr>
        <w:t>ANZ</w:t>
      </w:r>
    </w:p>
    <w:p w:rsidR="00181612" w:rsidRPr="00CB1E7F" w:rsidP="00F55047" w14:paraId="58F05D4B" w14:textId="11C78B5A">
      <w:pPr>
        <w:pStyle w:val="NormalWeb"/>
        <w:numPr>
          <w:ilvl w:val="0"/>
          <w:numId w:val="9"/>
        </w:numPr>
        <w:spacing w:line="276" w:lineRule="auto"/>
        <w:rPr>
          <w:rFonts w:ascii="Times New Roman" w:hAnsi="Times New Roman"/>
          <w:bCs/>
          <w:color w:val="000000"/>
          <w:sz w:val="24"/>
        </w:rPr>
      </w:pPr>
      <w:r w:rsidRPr="00CB1E7F">
        <w:rPr>
          <w:rFonts w:ascii="Times New Roman" w:hAnsi="Times New Roman"/>
          <w:bCs/>
          <w:color w:val="000000"/>
          <w:sz w:val="24"/>
        </w:rPr>
        <w:t>Client </w:t>
      </w:r>
      <w:r w:rsidRPr="00CB1E7F">
        <w:rPr>
          <w:rFonts w:ascii="Times New Roman" w:hAnsi="Times New Roman"/>
          <w:bCs/>
          <w:color w:val="000000"/>
          <w:sz w:val="24"/>
        </w:rPr>
        <w:tab/>
      </w:r>
      <w:r w:rsidRPr="00CB1E7F">
        <w:rPr>
          <w:rFonts w:ascii="Times New Roman" w:hAnsi="Times New Roman"/>
          <w:bCs/>
          <w:color w:val="000000"/>
          <w:sz w:val="24"/>
        </w:rPr>
        <w:tab/>
        <w:t xml:space="preserve">: </w:t>
      </w:r>
      <w:r w:rsidRPr="00CB1E7F" w:rsidR="00E11129">
        <w:rPr>
          <w:bCs/>
          <w:color w:val="000000"/>
        </w:rPr>
        <w:t xml:space="preserve">ANZ </w:t>
      </w:r>
    </w:p>
    <w:p w:rsidR="00181612" w:rsidRPr="00CB1E7F" w:rsidP="00F55047" w14:paraId="1837EA34" w14:textId="4C581CAB">
      <w:pPr>
        <w:pStyle w:val="NormalWeb"/>
        <w:numPr>
          <w:ilvl w:val="0"/>
          <w:numId w:val="9"/>
        </w:numPr>
        <w:spacing w:line="276" w:lineRule="auto"/>
        <w:rPr>
          <w:rFonts w:ascii="Times New Roman" w:hAnsi="Times New Roman"/>
          <w:bCs/>
          <w:color w:val="000000"/>
          <w:sz w:val="24"/>
        </w:rPr>
      </w:pPr>
      <w:r w:rsidRPr="00CB1E7F">
        <w:rPr>
          <w:rFonts w:ascii="Times New Roman" w:hAnsi="Times New Roman"/>
          <w:bCs/>
          <w:color w:val="000000"/>
          <w:sz w:val="24"/>
        </w:rPr>
        <w:t xml:space="preserve">Tools </w:t>
      </w:r>
      <w:r w:rsidRPr="00CB1E7F">
        <w:rPr>
          <w:rFonts w:ascii="Times New Roman" w:hAnsi="Times New Roman"/>
          <w:bCs/>
          <w:color w:val="000000"/>
          <w:sz w:val="24"/>
        </w:rPr>
        <w:tab/>
      </w:r>
      <w:r w:rsidRPr="00CB1E7F">
        <w:rPr>
          <w:rFonts w:ascii="Times New Roman" w:hAnsi="Times New Roman"/>
          <w:bCs/>
          <w:color w:val="000000"/>
          <w:sz w:val="24"/>
        </w:rPr>
        <w:tab/>
        <w:t xml:space="preserve">: Linux, Git, </w:t>
      </w:r>
      <w:r w:rsidRPr="00CB1E7F" w:rsidR="0088074B">
        <w:rPr>
          <w:rFonts w:ascii="Times New Roman" w:hAnsi="Times New Roman"/>
          <w:bCs/>
          <w:color w:val="000000"/>
          <w:sz w:val="24"/>
        </w:rPr>
        <w:t>Tomcat</w:t>
      </w:r>
      <w:r w:rsidR="0088074B">
        <w:rPr>
          <w:rFonts w:ascii="Times New Roman" w:hAnsi="Times New Roman"/>
          <w:bCs/>
          <w:color w:val="000000"/>
          <w:sz w:val="24"/>
        </w:rPr>
        <w:t>,</w:t>
      </w:r>
      <w:r w:rsidRPr="00CB1E7F" w:rsidR="00E11129">
        <w:rPr>
          <w:rFonts w:ascii="Times New Roman" w:hAnsi="Times New Roman"/>
          <w:bCs/>
          <w:color w:val="000000"/>
          <w:sz w:val="24"/>
        </w:rPr>
        <w:t xml:space="preserve"> </w:t>
      </w:r>
      <w:r w:rsidRPr="00CB1E7F">
        <w:rPr>
          <w:rFonts w:ascii="Times New Roman" w:hAnsi="Times New Roman"/>
          <w:bCs/>
          <w:color w:val="000000"/>
          <w:sz w:val="24"/>
        </w:rPr>
        <w:t>Maven, Jenkins, Shell Scripting</w:t>
      </w:r>
      <w:r w:rsidRPr="00CB1E7F" w:rsidR="00CD3FD7">
        <w:rPr>
          <w:rFonts w:ascii="Times New Roman" w:hAnsi="Times New Roman"/>
          <w:bCs/>
          <w:color w:val="000000"/>
          <w:sz w:val="24"/>
        </w:rPr>
        <w:t>,</w:t>
      </w:r>
      <w:r w:rsidR="00FF7447">
        <w:rPr>
          <w:rFonts w:ascii="Times New Roman" w:hAnsi="Times New Roman"/>
          <w:bCs/>
          <w:color w:val="000000"/>
          <w:sz w:val="24"/>
        </w:rPr>
        <w:t xml:space="preserve"> </w:t>
      </w:r>
      <w:r w:rsidRPr="00CB1E7F" w:rsidR="00CD3FD7">
        <w:rPr>
          <w:rFonts w:ascii="Times New Roman" w:hAnsi="Times New Roman"/>
          <w:bCs/>
          <w:color w:val="000000"/>
          <w:sz w:val="24"/>
        </w:rPr>
        <w:t>Docker</w:t>
      </w:r>
    </w:p>
    <w:p w:rsidR="00181612" w:rsidRPr="00CB1E7F" w:rsidP="00F55047" w14:paraId="34208C35" w14:textId="77777777">
      <w:pPr>
        <w:pStyle w:val="NormalWeb"/>
        <w:spacing w:line="276" w:lineRule="auto"/>
        <w:ind w:left="502"/>
        <w:rPr>
          <w:rFonts w:ascii="Times New Roman" w:hAnsi="Times New Roman"/>
          <w:bCs/>
          <w:color w:val="000000"/>
          <w:sz w:val="24"/>
        </w:rPr>
      </w:pPr>
    </w:p>
    <w:p w:rsidR="002D0CED" w:rsidRPr="00C124F8" w:rsidP="00C124F8" w14:paraId="4ABEDF10" w14:textId="4D9B042F">
      <w:pPr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eastAsia="ar-SA"/>
        </w:rPr>
      </w:pPr>
      <w:r w:rsidRPr="00CB1E7F">
        <w:rPr>
          <w:rFonts w:ascii="Times New Roman" w:hAnsi="Times New Roman"/>
          <w:bCs/>
          <w:color w:val="000000"/>
          <w:sz w:val="24"/>
        </w:rPr>
        <w:t>Project Description:</w:t>
      </w:r>
      <w:r w:rsidRPr="00CB1E7F">
        <w:rPr>
          <w:rFonts w:ascii="Times New Roman" w:hAnsi="Times New Roman"/>
          <w:bCs/>
          <w:sz w:val="24"/>
        </w:rPr>
        <w:t xml:space="preserve"> </w:t>
      </w:r>
      <w:r w:rsidRPr="00CB1E7F" w:rsidR="00F55047">
        <w:rPr>
          <w:rFonts w:ascii="Times New Roman" w:eastAsia="Times New Roman" w:hAnsi="Times New Roman"/>
          <w:bCs/>
          <w:color w:val="000000"/>
          <w:sz w:val="24"/>
          <w:szCs w:val="24"/>
          <w:lang w:eastAsia="ar-SA"/>
        </w:rPr>
        <w:t xml:space="preserve">It is one of the finest </w:t>
      </w:r>
      <w:r w:rsidRPr="00CB1E7F" w:rsidR="002E0D1F">
        <w:rPr>
          <w:rFonts w:ascii="Times New Roman" w:eastAsia="Times New Roman" w:hAnsi="Times New Roman"/>
          <w:bCs/>
          <w:color w:val="000000"/>
          <w:sz w:val="24"/>
          <w:szCs w:val="24"/>
          <w:lang w:eastAsia="ar-SA"/>
        </w:rPr>
        <w:t>banks</w:t>
      </w:r>
      <w:r w:rsidRPr="00CB1E7F" w:rsidR="00F55047">
        <w:rPr>
          <w:rFonts w:ascii="Times New Roman" w:eastAsia="Times New Roman" w:hAnsi="Times New Roman"/>
          <w:bCs/>
          <w:color w:val="000000"/>
          <w:sz w:val="24"/>
          <w:szCs w:val="24"/>
          <w:lang w:eastAsia="ar-SA"/>
        </w:rPr>
        <w:t xml:space="preserve"> providing the best services to the customers in Australia having the branches in different countries. in this project we are providing the support to testing environments for applications.</w:t>
      </w:r>
    </w:p>
    <w:p w:rsidR="00181612" w:rsidRPr="00CB1E7F" w:rsidP="00181612" w14:paraId="17803D7C" w14:textId="77777777">
      <w:pPr>
        <w:pStyle w:val="Heading5"/>
        <w:shd w:val="clear" w:color="auto" w:fill="C0C0C0"/>
        <w:tabs>
          <w:tab w:val="left" w:pos="0"/>
        </w:tabs>
        <w:spacing w:before="0"/>
        <w:rPr>
          <w:rFonts w:ascii="Times New Roman" w:hAnsi="Times New Roman"/>
          <w:b w:val="0"/>
          <w:bCs/>
          <w:sz w:val="24"/>
          <w:szCs w:val="24"/>
        </w:rPr>
      </w:pPr>
      <w:r w:rsidRPr="00CB1E7F">
        <w:rPr>
          <w:rFonts w:ascii="Times New Roman" w:hAnsi="Times New Roman"/>
          <w:b w:val="0"/>
          <w:bCs/>
          <w:sz w:val="24"/>
          <w:szCs w:val="24"/>
        </w:rPr>
        <w:t xml:space="preserve">Roles &amp; Responsibilities     </w:t>
      </w:r>
    </w:p>
    <w:p w:rsidR="00181612" w:rsidRPr="00CB1E7F" w:rsidP="00181612" w14:paraId="2DC37B44" w14:textId="77777777">
      <w:pPr>
        <w:pStyle w:val="NormalWeb"/>
        <w:shd w:val="clear" w:color="auto" w:fill="FFFFFF"/>
        <w:spacing w:line="222" w:lineRule="atLeast"/>
        <w:rPr>
          <w:rFonts w:ascii="Times New Roman" w:hAnsi="Times New Roman"/>
          <w:bCs/>
          <w:sz w:val="24"/>
        </w:rPr>
      </w:pPr>
    </w:p>
    <w:p w:rsidR="00181612" w:rsidRPr="00CB1E7F" w:rsidP="00F55047" w14:paraId="3F5CA28A" w14:textId="469BC4DA">
      <w:pPr>
        <w:numPr>
          <w:ilvl w:val="0"/>
          <w:numId w:val="9"/>
        </w:numPr>
        <w:suppressAutoHyphens/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Carried out the Build Process daily for Testing and Execute the related DB scripts</w:t>
      </w:r>
      <w:r w:rsidR="00105E21">
        <w:rPr>
          <w:rFonts w:ascii="Times New Roman" w:hAnsi="Times New Roman"/>
          <w:bCs/>
          <w:sz w:val="24"/>
          <w:szCs w:val="24"/>
        </w:rPr>
        <w:t>.</w:t>
      </w:r>
    </w:p>
    <w:p w:rsidR="00181612" w:rsidRPr="00CB1E7F" w:rsidP="00F55047" w14:paraId="5FD462DF" w14:textId="60DBAF38">
      <w:pPr>
        <w:numPr>
          <w:ilvl w:val="0"/>
          <w:numId w:val="9"/>
        </w:numPr>
        <w:suppressAutoHyphens/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Automate the build Process Using Maven and Jenkins</w:t>
      </w:r>
      <w:r w:rsidR="00105E21">
        <w:rPr>
          <w:rFonts w:ascii="Times New Roman" w:hAnsi="Times New Roman"/>
          <w:bCs/>
          <w:sz w:val="24"/>
          <w:szCs w:val="24"/>
        </w:rPr>
        <w:t>.</w:t>
      </w:r>
    </w:p>
    <w:p w:rsidR="00181612" w:rsidRPr="00CB1E7F" w:rsidP="00F55047" w14:paraId="71E1DD93" w14:textId="77777777">
      <w:pPr>
        <w:numPr>
          <w:ilvl w:val="0"/>
          <w:numId w:val="9"/>
        </w:numPr>
        <w:suppressAutoHyphens/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 xml:space="preserve">Involved in build/Release management and carried out the quality product in UAT and Production. </w:t>
      </w:r>
    </w:p>
    <w:p w:rsidR="00181612" w:rsidRPr="00CB1E7F" w:rsidP="00F55047" w14:paraId="00FE4512" w14:textId="77777777">
      <w:pPr>
        <w:numPr>
          <w:ilvl w:val="0"/>
          <w:numId w:val="9"/>
        </w:numPr>
        <w:suppressAutoHyphens/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Trouble shooting and resolved Issues in DEV/Test Environments.</w:t>
      </w:r>
    </w:p>
    <w:p w:rsidR="00181612" w:rsidRPr="00CB1E7F" w:rsidP="00F55047" w14:paraId="35AC6FF9" w14:textId="347AC8B5">
      <w:pPr>
        <w:numPr>
          <w:ilvl w:val="0"/>
          <w:numId w:val="9"/>
        </w:numPr>
        <w:suppressAutoHyphens/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Setting up the new build environment for various applications in Windows/Linux environment</w:t>
      </w:r>
      <w:r w:rsidR="00105E21">
        <w:rPr>
          <w:rFonts w:ascii="Times New Roman" w:hAnsi="Times New Roman"/>
          <w:bCs/>
          <w:sz w:val="24"/>
          <w:szCs w:val="24"/>
        </w:rPr>
        <w:t>.</w:t>
      </w:r>
    </w:p>
    <w:p w:rsidR="00181612" w:rsidRPr="00CB1E7F" w:rsidP="00F55047" w14:paraId="303D1CC2" w14:textId="77777777">
      <w:pPr>
        <w:numPr>
          <w:ilvl w:val="0"/>
          <w:numId w:val="9"/>
        </w:numPr>
        <w:suppressAutoHyphens/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Deploy, configure and manage test runtime environments.</w:t>
      </w:r>
    </w:p>
    <w:p w:rsidR="00181612" w:rsidRPr="00CB1E7F" w:rsidP="00F55047" w14:paraId="338507D5" w14:textId="50F143A9">
      <w:pPr>
        <w:numPr>
          <w:ilvl w:val="0"/>
          <w:numId w:val="9"/>
        </w:numPr>
        <w:suppressAutoHyphens/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Involved in Deployment of the applicat</w:t>
      </w:r>
      <w:r w:rsidRPr="00CB1E7F" w:rsidR="00F55047">
        <w:rPr>
          <w:rFonts w:ascii="Times New Roman" w:hAnsi="Times New Roman"/>
          <w:bCs/>
          <w:sz w:val="24"/>
          <w:szCs w:val="24"/>
        </w:rPr>
        <w:t>ion</w:t>
      </w:r>
      <w:r w:rsidR="00105E21">
        <w:rPr>
          <w:rFonts w:ascii="Times New Roman" w:hAnsi="Times New Roman"/>
          <w:bCs/>
          <w:sz w:val="24"/>
          <w:szCs w:val="24"/>
        </w:rPr>
        <w:t>.</w:t>
      </w:r>
    </w:p>
    <w:p w:rsidR="00181612" w:rsidRPr="00CB1E7F" w:rsidP="00F55047" w14:paraId="01347188" w14:textId="77777777">
      <w:pPr>
        <w:numPr>
          <w:ilvl w:val="0"/>
          <w:numId w:val="9"/>
        </w:numPr>
        <w:suppressAutoHyphens/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Project involved the usage of maintaining repository and version controlling</w:t>
      </w:r>
    </w:p>
    <w:p w:rsidR="001B4094" w:rsidRPr="00CB1E7F" w:rsidP="00F55047" w14:paraId="3734F294" w14:textId="5169E172">
      <w:pPr>
        <w:numPr>
          <w:ilvl w:val="0"/>
          <w:numId w:val="9"/>
        </w:numPr>
        <w:suppressAutoHyphens/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Experience in working on AWS and its services like AWS IAM, VPC, EC</w:t>
      </w:r>
      <w:r w:rsidRPr="00CB1E7F" w:rsidR="002E0D1F">
        <w:rPr>
          <w:rFonts w:ascii="Times New Roman" w:hAnsi="Times New Roman"/>
          <w:bCs/>
          <w:sz w:val="24"/>
          <w:szCs w:val="24"/>
        </w:rPr>
        <w:t>2, S3, Cloud</w:t>
      </w:r>
      <w:r w:rsidRPr="00CB1E7F">
        <w:rPr>
          <w:rFonts w:ascii="Times New Roman" w:hAnsi="Times New Roman"/>
          <w:bCs/>
          <w:sz w:val="24"/>
          <w:szCs w:val="24"/>
        </w:rPr>
        <w:t xml:space="preserve"> Watch.</w:t>
      </w:r>
    </w:p>
    <w:p w:rsidR="00EE275B" w:rsidP="00EE275B" w14:paraId="60F65FFA" w14:textId="77777777">
      <w:pPr>
        <w:pStyle w:val="ListParagraph"/>
        <w:numPr>
          <w:ilvl w:val="0"/>
          <w:numId w:val="9"/>
        </w:numPr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To achieve Continuous Delivery goal on high scalable environment, used Docker coupled with load-balancing tool Ngin</w:t>
      </w:r>
      <w:r w:rsidR="007A7819">
        <w:rPr>
          <w:rFonts w:ascii="Times New Roman" w:hAnsi="Times New Roman"/>
          <w:bCs/>
          <w:sz w:val="24"/>
          <w:szCs w:val="24"/>
        </w:rPr>
        <w:t>ix</w:t>
      </w:r>
      <w:r w:rsidRPr="00CB1E7F">
        <w:rPr>
          <w:rFonts w:ascii="Times New Roman" w:hAnsi="Times New Roman"/>
          <w:bCs/>
          <w:sz w:val="24"/>
          <w:szCs w:val="24"/>
        </w:rPr>
        <w:t>.</w:t>
      </w:r>
    </w:p>
    <w:p w:rsidR="001B4094" w:rsidRPr="00EE275B" w:rsidP="00EE275B" w14:paraId="75EEF456" w14:textId="6A29CEFB">
      <w:pPr>
        <w:pStyle w:val="ListParagraph"/>
        <w:numPr>
          <w:ilvl w:val="0"/>
          <w:numId w:val="9"/>
        </w:numPr>
        <w:rPr>
          <w:rFonts w:ascii="Times New Roman" w:hAnsi="Times New Roman"/>
          <w:bCs/>
          <w:sz w:val="24"/>
          <w:szCs w:val="24"/>
        </w:rPr>
      </w:pPr>
      <w:r w:rsidRPr="00EE275B">
        <w:rPr>
          <w:rFonts w:ascii="Times New Roman" w:eastAsia="Times New Roman" w:hAnsi="Times New Roman"/>
          <w:bCs/>
          <w:sz w:val="24"/>
          <w:szCs w:val="24"/>
        </w:rPr>
        <w:t>Virtualized the servers using</w:t>
      </w:r>
      <w:r w:rsidRPr="00EE275B" w:rsidR="00CB1E7F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Pr="00EE275B">
        <w:rPr>
          <w:rFonts w:ascii="Times New Roman" w:eastAsia="Times New Roman" w:hAnsi="Times New Roman"/>
          <w:bCs/>
          <w:sz w:val="24"/>
          <w:szCs w:val="24"/>
        </w:rPr>
        <w:t> </w:t>
      </w:r>
      <w:r w:rsidRPr="00EE275B">
        <w:rPr>
          <w:rFonts w:ascii="Times New Roman" w:eastAsia="Times New Roman" w:hAnsi="Times New Roman"/>
          <w:bCs/>
          <w:color w:val="000000"/>
          <w:sz w:val="24"/>
          <w:szCs w:val="24"/>
        </w:rPr>
        <w:t> </w:t>
      </w:r>
      <w:r w:rsidRPr="00EE275B" w:rsidR="00CB1E7F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docker </w:t>
      </w:r>
      <w:r w:rsidRPr="00EE275B">
        <w:rPr>
          <w:rFonts w:ascii="Times New Roman" w:eastAsia="Times New Roman" w:hAnsi="Times New Roman"/>
          <w:bCs/>
          <w:sz w:val="24"/>
          <w:szCs w:val="24"/>
        </w:rPr>
        <w:t>for the test environments and dev-environments needs, also configuration automation using </w:t>
      </w:r>
      <w:r w:rsidRPr="00EE275B">
        <w:rPr>
          <w:rFonts w:ascii="Times New Roman" w:eastAsia="Times New Roman" w:hAnsi="Times New Roman"/>
          <w:bCs/>
          <w:color w:val="000000"/>
          <w:sz w:val="24"/>
          <w:szCs w:val="24"/>
        </w:rPr>
        <w:t>docker </w:t>
      </w:r>
      <w:r w:rsidRPr="00EE275B">
        <w:rPr>
          <w:rFonts w:ascii="Times New Roman" w:eastAsia="Times New Roman" w:hAnsi="Times New Roman"/>
          <w:bCs/>
          <w:sz w:val="24"/>
          <w:szCs w:val="24"/>
        </w:rPr>
        <w:t>containers.</w:t>
      </w:r>
    </w:p>
    <w:p w:rsidR="00EE275B" w:rsidP="00EE275B" w14:paraId="4ED91FCA" w14:textId="77777777">
      <w:pPr>
        <w:pStyle w:val="ListParagraph"/>
        <w:numPr>
          <w:ilvl w:val="0"/>
          <w:numId w:val="9"/>
        </w:numPr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Experience in creating Docker Containers leveraging existing Linux Containers and AMI's in addition to creating Docker Containers from scratch.</w:t>
      </w:r>
    </w:p>
    <w:p w:rsidR="00F55047" w:rsidRPr="00EE275B" w:rsidP="00EE275B" w14:paraId="552CAAA6" w14:textId="77673E97">
      <w:pPr>
        <w:pStyle w:val="ListParagraph"/>
        <w:numPr>
          <w:ilvl w:val="0"/>
          <w:numId w:val="9"/>
        </w:numPr>
        <w:rPr>
          <w:rFonts w:ascii="Times New Roman" w:hAnsi="Times New Roman"/>
          <w:bCs/>
          <w:sz w:val="24"/>
          <w:szCs w:val="24"/>
        </w:rPr>
      </w:pPr>
      <w:r w:rsidRPr="00EE275B">
        <w:rPr>
          <w:rFonts w:ascii="Times New Roman" w:hAnsi="Times New Roman"/>
          <w:bCs/>
          <w:sz w:val="24"/>
          <w:szCs w:val="24"/>
        </w:rPr>
        <w:t>Generating and binding the SSL certificate for the secure access to services</w:t>
      </w:r>
      <w:r w:rsidRPr="00EE275B" w:rsidR="00105E21">
        <w:rPr>
          <w:rFonts w:ascii="Times New Roman" w:hAnsi="Times New Roman"/>
          <w:bCs/>
          <w:sz w:val="24"/>
          <w:szCs w:val="24"/>
        </w:rPr>
        <w:t>.</w:t>
      </w:r>
    </w:p>
    <w:p w:rsidR="005C2974" w:rsidRPr="00CB1E7F" w:rsidP="005C2974" w14:paraId="2D9B800B" w14:textId="77777777">
      <w:pPr>
        <w:suppressAutoHyphens/>
        <w:spacing w:after="0"/>
        <w:ind w:left="502"/>
        <w:jc w:val="both"/>
        <w:rPr>
          <w:rFonts w:ascii="Times New Roman" w:hAnsi="Times New Roman"/>
          <w:bCs/>
          <w:sz w:val="24"/>
          <w:szCs w:val="24"/>
        </w:rPr>
      </w:pPr>
    </w:p>
    <w:p w:rsidR="005C2974" w:rsidRPr="00CB1E7F" w:rsidP="005C2974" w14:paraId="418BE263" w14:textId="77777777">
      <w:pPr>
        <w:pStyle w:val="Heading5"/>
        <w:numPr>
          <w:ilvl w:val="0"/>
          <w:numId w:val="0"/>
        </w:numPr>
        <w:shd w:val="clear" w:color="auto" w:fill="C0C0C0"/>
        <w:spacing w:before="0"/>
        <w:rPr>
          <w:rFonts w:ascii="Times New Roman" w:hAnsi="Times New Roman"/>
          <w:b w:val="0"/>
          <w:bCs/>
          <w:sz w:val="24"/>
          <w:szCs w:val="24"/>
        </w:rPr>
      </w:pPr>
      <w:r w:rsidRPr="00CB1E7F">
        <w:rPr>
          <w:rFonts w:ascii="Times New Roman" w:hAnsi="Times New Roman"/>
          <w:b w:val="0"/>
          <w:bCs/>
          <w:sz w:val="24"/>
          <w:szCs w:val="24"/>
        </w:rPr>
        <w:t>Technical Knowledge</w:t>
      </w:r>
    </w:p>
    <w:p w:rsidR="005C2974" w:rsidRPr="00CB1E7F" w:rsidP="005C2974" w14:paraId="2E78D93E" w14:textId="77777777">
      <w:pPr>
        <w:pStyle w:val="ListParagraph"/>
        <w:jc w:val="both"/>
        <w:rPr>
          <w:rFonts w:ascii="Times New Roman" w:hAnsi="Times New Roman"/>
          <w:bCs/>
          <w:sz w:val="24"/>
          <w:szCs w:val="24"/>
        </w:rPr>
      </w:pPr>
    </w:p>
    <w:p w:rsidR="005C2974" w:rsidRPr="00CB1E7F" w:rsidP="005C2974" w14:paraId="6D32DADD" w14:textId="36D62E3F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Version Control</w:t>
      </w:r>
      <w:r w:rsidRPr="00CB1E7F">
        <w:rPr>
          <w:rFonts w:ascii="Times New Roman" w:hAnsi="Times New Roman"/>
          <w:bCs/>
          <w:sz w:val="24"/>
          <w:szCs w:val="24"/>
        </w:rPr>
        <w:tab/>
      </w:r>
      <w:r w:rsidRPr="00CB1E7F">
        <w:rPr>
          <w:rFonts w:ascii="Times New Roman" w:hAnsi="Times New Roman"/>
          <w:bCs/>
          <w:sz w:val="24"/>
          <w:szCs w:val="24"/>
        </w:rPr>
        <w:tab/>
      </w:r>
      <w:r w:rsidRPr="00CB1E7F">
        <w:rPr>
          <w:rFonts w:ascii="Times New Roman" w:hAnsi="Times New Roman"/>
          <w:bCs/>
          <w:sz w:val="24"/>
          <w:szCs w:val="24"/>
        </w:rPr>
        <w:tab/>
        <w:t xml:space="preserve">: </w:t>
      </w:r>
      <w:r w:rsidRPr="00CB1E7F" w:rsidR="00E71E82">
        <w:rPr>
          <w:rFonts w:ascii="Times New Roman" w:hAnsi="Times New Roman"/>
          <w:bCs/>
          <w:sz w:val="24"/>
          <w:szCs w:val="24"/>
        </w:rPr>
        <w:t>GIT</w:t>
      </w:r>
    </w:p>
    <w:p w:rsidR="005C2974" w:rsidRPr="00CB1E7F" w:rsidP="005C2974" w14:paraId="53034B17" w14:textId="485E6C09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Build Tool</w:t>
      </w:r>
      <w:r w:rsidRPr="00CB1E7F">
        <w:rPr>
          <w:rFonts w:ascii="Times New Roman" w:hAnsi="Times New Roman"/>
          <w:bCs/>
          <w:sz w:val="24"/>
          <w:szCs w:val="24"/>
        </w:rPr>
        <w:tab/>
      </w:r>
      <w:r w:rsidRPr="00CB1E7F">
        <w:rPr>
          <w:rFonts w:ascii="Times New Roman" w:hAnsi="Times New Roman"/>
          <w:bCs/>
          <w:sz w:val="24"/>
          <w:szCs w:val="24"/>
        </w:rPr>
        <w:tab/>
      </w:r>
      <w:r w:rsidRPr="00CB1E7F">
        <w:rPr>
          <w:rFonts w:ascii="Times New Roman" w:hAnsi="Times New Roman"/>
          <w:bCs/>
          <w:sz w:val="24"/>
          <w:szCs w:val="24"/>
        </w:rPr>
        <w:tab/>
        <w:t>: Maven</w:t>
      </w:r>
    </w:p>
    <w:p w:rsidR="005C2974" w:rsidRPr="00CB1E7F" w:rsidP="005C2974" w14:paraId="4064A678" w14:textId="2D5B6624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Continuous Integration</w:t>
      </w:r>
      <w:r w:rsidRPr="00CB1E7F">
        <w:rPr>
          <w:rFonts w:ascii="Times New Roman" w:hAnsi="Times New Roman"/>
          <w:bCs/>
          <w:sz w:val="24"/>
          <w:szCs w:val="24"/>
        </w:rPr>
        <w:tab/>
      </w:r>
      <w:r w:rsidRPr="00CB1E7F">
        <w:rPr>
          <w:rFonts w:ascii="Times New Roman" w:hAnsi="Times New Roman"/>
          <w:bCs/>
          <w:sz w:val="24"/>
          <w:szCs w:val="24"/>
        </w:rPr>
        <w:tab/>
        <w:t>: Jenkins</w:t>
      </w:r>
    </w:p>
    <w:p w:rsidR="005C2974" w:rsidRPr="00CB1E7F" w:rsidP="005C2974" w14:paraId="70531FC2" w14:textId="637F4BBA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 xml:space="preserve">Configuration Management   </w:t>
      </w:r>
      <w:r w:rsidRPr="00CB1E7F">
        <w:rPr>
          <w:rFonts w:ascii="Times New Roman" w:hAnsi="Times New Roman"/>
          <w:bCs/>
          <w:sz w:val="24"/>
          <w:szCs w:val="24"/>
        </w:rPr>
        <w:tab/>
        <w:t>: Ansible</w:t>
      </w:r>
    </w:p>
    <w:p w:rsidR="005C2974" w:rsidRPr="00CB1E7F" w:rsidP="005C2974" w14:paraId="3FF65155" w14:textId="696382F6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Scripting Language</w:t>
      </w:r>
      <w:r w:rsidRPr="00CB1E7F">
        <w:rPr>
          <w:rFonts w:ascii="Times New Roman" w:hAnsi="Times New Roman"/>
          <w:bCs/>
          <w:sz w:val="24"/>
          <w:szCs w:val="24"/>
        </w:rPr>
        <w:tab/>
      </w:r>
      <w:r w:rsidRPr="00CB1E7F">
        <w:rPr>
          <w:rFonts w:ascii="Times New Roman" w:hAnsi="Times New Roman"/>
          <w:bCs/>
          <w:sz w:val="24"/>
          <w:szCs w:val="24"/>
        </w:rPr>
        <w:tab/>
        <w:t>: Shell Script</w:t>
      </w:r>
    </w:p>
    <w:p w:rsidR="005C2974" w:rsidRPr="00CB1E7F" w:rsidP="005C2974" w14:paraId="679B0D75" w14:textId="77777777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Operating System</w:t>
      </w:r>
      <w:r w:rsidRPr="00CB1E7F">
        <w:rPr>
          <w:rFonts w:ascii="Times New Roman" w:hAnsi="Times New Roman"/>
          <w:bCs/>
          <w:sz w:val="24"/>
          <w:szCs w:val="24"/>
        </w:rPr>
        <w:tab/>
      </w:r>
      <w:r w:rsidRPr="00CB1E7F">
        <w:rPr>
          <w:rFonts w:ascii="Times New Roman" w:hAnsi="Times New Roman"/>
          <w:bCs/>
          <w:sz w:val="24"/>
          <w:szCs w:val="24"/>
        </w:rPr>
        <w:tab/>
        <w:t>: Windows 7, Linux</w:t>
      </w:r>
    </w:p>
    <w:p w:rsidR="005C2974" w:rsidRPr="00CB1E7F" w:rsidP="005C2974" w14:paraId="42602AB4" w14:textId="2095D969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Containerization</w:t>
      </w:r>
      <w:r w:rsidRPr="00CB1E7F" w:rsidR="00CD3FD7">
        <w:rPr>
          <w:rFonts w:ascii="Times New Roman" w:hAnsi="Times New Roman"/>
          <w:bCs/>
          <w:sz w:val="24"/>
          <w:szCs w:val="24"/>
        </w:rPr>
        <w:t xml:space="preserve">          </w:t>
      </w:r>
      <w:r w:rsidR="00D47E05">
        <w:rPr>
          <w:rFonts w:ascii="Times New Roman" w:hAnsi="Times New Roman"/>
          <w:bCs/>
          <w:sz w:val="24"/>
          <w:szCs w:val="24"/>
        </w:rPr>
        <w:t xml:space="preserve">                : </w:t>
      </w:r>
      <w:r w:rsidRPr="00CB1E7F" w:rsidR="00E71E82">
        <w:rPr>
          <w:rFonts w:ascii="Times New Roman" w:hAnsi="Times New Roman"/>
          <w:bCs/>
          <w:sz w:val="24"/>
          <w:szCs w:val="24"/>
        </w:rPr>
        <w:t>Docker</w:t>
      </w:r>
    </w:p>
    <w:p w:rsidR="00CD3FD7" w:rsidRPr="00CB1E7F" w:rsidP="005C2974" w14:paraId="5338D188" w14:textId="11E26BC0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O</w:t>
      </w:r>
      <w:r w:rsidRPr="00FF7447">
        <w:rPr>
          <w:rFonts w:ascii="Times New Roman" w:hAnsi="Times New Roman"/>
          <w:bCs/>
          <w:sz w:val="24"/>
          <w:szCs w:val="24"/>
        </w:rPr>
        <w:t>rchestration</w:t>
      </w:r>
      <w:r w:rsidRPr="00CB1E7F">
        <w:rPr>
          <w:rFonts w:ascii="Times New Roman" w:hAnsi="Times New Roman"/>
          <w:bCs/>
          <w:sz w:val="24"/>
          <w:szCs w:val="24"/>
        </w:rPr>
        <w:t xml:space="preserve">                     </w:t>
      </w:r>
      <w:r>
        <w:rPr>
          <w:rFonts w:ascii="Times New Roman" w:hAnsi="Times New Roman"/>
          <w:bCs/>
          <w:sz w:val="24"/>
          <w:szCs w:val="24"/>
        </w:rPr>
        <w:t xml:space="preserve">         </w:t>
      </w:r>
      <w:r w:rsidRPr="00CB1E7F">
        <w:rPr>
          <w:rFonts w:ascii="Times New Roman" w:hAnsi="Times New Roman"/>
          <w:bCs/>
          <w:sz w:val="24"/>
          <w:szCs w:val="24"/>
        </w:rPr>
        <w:t xml:space="preserve">: </w:t>
      </w:r>
      <w:r w:rsidR="00306826">
        <w:rPr>
          <w:rFonts w:ascii="Times New Roman" w:hAnsi="Times New Roman"/>
          <w:bCs/>
          <w:sz w:val="24"/>
          <w:szCs w:val="24"/>
        </w:rPr>
        <w:t xml:space="preserve"> </w:t>
      </w:r>
      <w:r w:rsidRPr="00CB1E7F" w:rsidR="00EB4A72">
        <w:rPr>
          <w:rFonts w:ascii="Times New Roman" w:hAnsi="Times New Roman"/>
          <w:bCs/>
          <w:sz w:val="24"/>
          <w:szCs w:val="24"/>
        </w:rPr>
        <w:t>Kubernetes</w:t>
      </w:r>
      <w:r w:rsidRPr="00CB1E7F">
        <w:rPr>
          <w:rFonts w:ascii="Times New Roman" w:hAnsi="Times New Roman"/>
          <w:bCs/>
          <w:sz w:val="24"/>
          <w:szCs w:val="24"/>
        </w:rPr>
        <w:t xml:space="preserve"> </w:t>
      </w:r>
    </w:p>
    <w:p w:rsidR="005C2974" w:rsidRPr="00CB1E7F" w:rsidP="005C2974" w14:paraId="7E531620" w14:textId="61C44C2A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Cloud Technologies</w:t>
      </w:r>
      <w:r w:rsidRPr="00CB1E7F">
        <w:rPr>
          <w:rFonts w:ascii="Times New Roman" w:hAnsi="Times New Roman"/>
          <w:bCs/>
          <w:sz w:val="24"/>
          <w:szCs w:val="24"/>
        </w:rPr>
        <w:tab/>
      </w:r>
      <w:r w:rsidRPr="00CB1E7F">
        <w:rPr>
          <w:rFonts w:ascii="Times New Roman" w:hAnsi="Times New Roman"/>
          <w:bCs/>
          <w:sz w:val="24"/>
          <w:szCs w:val="24"/>
        </w:rPr>
        <w:tab/>
        <w:t>: AWS</w:t>
      </w:r>
      <w:r w:rsidR="00D47E05">
        <w:rPr>
          <w:rFonts w:ascii="Times New Roman" w:hAnsi="Times New Roman"/>
          <w:bCs/>
          <w:sz w:val="24"/>
          <w:szCs w:val="24"/>
        </w:rPr>
        <w:t xml:space="preserve"> / AZURE</w:t>
      </w:r>
    </w:p>
    <w:p w:rsidR="005C2974" w:rsidRPr="00CB1E7F" w:rsidP="005C2974" w14:paraId="050EBE0A" w14:textId="2BC744E3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Application Server</w:t>
      </w:r>
      <w:r w:rsidRPr="00CB1E7F">
        <w:rPr>
          <w:rFonts w:ascii="Times New Roman" w:hAnsi="Times New Roman"/>
          <w:bCs/>
          <w:sz w:val="24"/>
          <w:szCs w:val="24"/>
        </w:rPr>
        <w:tab/>
      </w:r>
      <w:r w:rsidRPr="00CB1E7F">
        <w:rPr>
          <w:rFonts w:ascii="Times New Roman" w:hAnsi="Times New Roman"/>
          <w:bCs/>
          <w:sz w:val="24"/>
          <w:szCs w:val="24"/>
        </w:rPr>
        <w:tab/>
        <w:t xml:space="preserve">: </w:t>
      </w:r>
      <w:r w:rsidRPr="00CB1E7F" w:rsidR="00EB4A72">
        <w:rPr>
          <w:rFonts w:ascii="Times New Roman" w:hAnsi="Times New Roman"/>
          <w:bCs/>
          <w:sz w:val="24"/>
          <w:szCs w:val="24"/>
        </w:rPr>
        <w:t>WebSphere</w:t>
      </w:r>
    </w:p>
    <w:p w:rsidR="00822F5F" w:rsidRPr="00CB1E7F" w:rsidP="00822F5F" w14:paraId="4DC5C23C" w14:textId="3BC49E94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Web servers</w:t>
      </w:r>
      <w:r w:rsidRPr="00CB1E7F">
        <w:rPr>
          <w:rFonts w:ascii="Times New Roman" w:hAnsi="Times New Roman"/>
          <w:bCs/>
          <w:sz w:val="24"/>
          <w:szCs w:val="24"/>
        </w:rPr>
        <w:tab/>
      </w:r>
      <w:r w:rsidRPr="00CB1E7F">
        <w:rPr>
          <w:rFonts w:ascii="Times New Roman" w:hAnsi="Times New Roman"/>
          <w:bCs/>
          <w:sz w:val="24"/>
          <w:szCs w:val="24"/>
        </w:rPr>
        <w:tab/>
      </w:r>
      <w:r w:rsidRPr="00CB1E7F">
        <w:rPr>
          <w:rFonts w:ascii="Times New Roman" w:hAnsi="Times New Roman"/>
          <w:bCs/>
          <w:sz w:val="24"/>
          <w:szCs w:val="24"/>
        </w:rPr>
        <w:tab/>
        <w:t xml:space="preserve">: Tomcat </w:t>
      </w:r>
    </w:p>
    <w:p w:rsidR="00C124F8" w:rsidRPr="00F06DBD" w:rsidP="00F06DBD" w14:paraId="2B3F9456" w14:textId="31FAEDEB">
      <w:pPr>
        <w:pStyle w:val="ListParagraph"/>
        <w:ind w:left="450"/>
        <w:jc w:val="both"/>
        <w:rPr>
          <w:rFonts w:ascii="Times New Roman" w:hAnsi="Times New Roman"/>
          <w:bCs/>
          <w:sz w:val="24"/>
          <w:szCs w:val="24"/>
        </w:rPr>
      </w:pPr>
    </w:p>
    <w:p w:rsidR="00726880" w:rsidRPr="00CB1E7F" w:rsidP="00822F5F" w14:paraId="28AA4D14" w14:textId="248CB3F8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Declar</w:t>
      </w:r>
      <w:r w:rsidRPr="00CB1E7F">
        <w:rPr>
          <w:rFonts w:ascii="Times New Roman" w:hAnsi="Times New Roman"/>
          <w:bCs/>
          <w:sz w:val="24"/>
          <w:szCs w:val="24"/>
        </w:rPr>
        <w:t>ation:</w:t>
      </w:r>
      <w:r w:rsidRPr="00CB1E7F" w:rsidR="00F55047">
        <w:rPr>
          <w:rFonts w:ascii="Times New Roman" w:hAnsi="Times New Roman"/>
          <w:bCs/>
          <w:sz w:val="24"/>
          <w:szCs w:val="24"/>
        </w:rPr>
        <w:t xml:space="preserve"> </w:t>
      </w:r>
      <w:r w:rsidRPr="00CB1E7F">
        <w:rPr>
          <w:rFonts w:ascii="Times New Roman" w:hAnsi="Times New Roman"/>
          <w:bCs/>
          <w:sz w:val="24"/>
          <w:szCs w:val="24"/>
        </w:rPr>
        <w:t xml:space="preserve">I </w:t>
      </w:r>
      <w:r w:rsidRPr="00CB1E7F" w:rsidR="0088074B">
        <w:rPr>
          <w:rFonts w:ascii="Times New Roman" w:hAnsi="Times New Roman"/>
          <w:bCs/>
          <w:sz w:val="24"/>
          <w:szCs w:val="24"/>
        </w:rPr>
        <w:t>here</w:t>
      </w:r>
      <w:r w:rsidR="0088074B">
        <w:rPr>
          <w:rFonts w:ascii="Times New Roman" w:hAnsi="Times New Roman"/>
          <w:bCs/>
          <w:sz w:val="24"/>
          <w:szCs w:val="24"/>
        </w:rPr>
        <w:t>by</w:t>
      </w:r>
      <w:r w:rsidRPr="00CB1E7F">
        <w:rPr>
          <w:rFonts w:ascii="Times New Roman" w:hAnsi="Times New Roman"/>
          <w:bCs/>
          <w:sz w:val="24"/>
          <w:szCs w:val="24"/>
        </w:rPr>
        <w:t xml:space="preserve"> declare that all the details mentioned above are true for my knowledge.</w:t>
      </w:r>
    </w:p>
    <w:p w:rsidR="00BA1851" w:rsidRPr="00CB1E7F" w:rsidP="00726880" w14:paraId="285BB3E9" w14:textId="77777777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726880" w:rsidRPr="00CB1E7F" w:rsidP="00726880" w14:paraId="6111BB99" w14:textId="5A58809D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 xml:space="preserve">  </w:t>
      </w:r>
      <w:r w:rsidRPr="00CB1E7F" w:rsidR="00C82368">
        <w:rPr>
          <w:rFonts w:ascii="Times New Roman" w:hAnsi="Times New Roman"/>
          <w:bCs/>
          <w:sz w:val="24"/>
          <w:szCs w:val="24"/>
        </w:rPr>
        <w:t xml:space="preserve">Date: </w:t>
      </w:r>
      <w:r w:rsidRPr="00CB1E7F" w:rsidR="00C82368">
        <w:rPr>
          <w:rFonts w:ascii="Times New Roman" w:hAnsi="Times New Roman"/>
          <w:bCs/>
          <w:sz w:val="24"/>
          <w:szCs w:val="24"/>
        </w:rPr>
        <w:tab/>
      </w:r>
      <w:r w:rsidRPr="00CB1E7F">
        <w:rPr>
          <w:rFonts w:ascii="Times New Roman" w:hAnsi="Times New Roman"/>
          <w:bCs/>
          <w:sz w:val="24"/>
          <w:szCs w:val="24"/>
        </w:rPr>
        <w:tab/>
      </w:r>
      <w:r w:rsidRPr="00CB1E7F">
        <w:rPr>
          <w:rFonts w:ascii="Times New Roman" w:hAnsi="Times New Roman"/>
          <w:bCs/>
          <w:sz w:val="24"/>
          <w:szCs w:val="24"/>
        </w:rPr>
        <w:tab/>
      </w:r>
      <w:r w:rsidRPr="00CB1E7F">
        <w:rPr>
          <w:rFonts w:ascii="Times New Roman" w:hAnsi="Times New Roman"/>
          <w:bCs/>
          <w:sz w:val="24"/>
          <w:szCs w:val="24"/>
        </w:rPr>
        <w:tab/>
      </w:r>
      <w:r w:rsidRPr="00CB1E7F" w:rsidR="00F55047">
        <w:rPr>
          <w:rFonts w:ascii="Times New Roman" w:hAnsi="Times New Roman"/>
          <w:bCs/>
          <w:sz w:val="24"/>
          <w:szCs w:val="24"/>
        </w:rPr>
        <w:tab/>
      </w:r>
      <w:r w:rsidRPr="00CB1E7F" w:rsidR="00F55047">
        <w:rPr>
          <w:rFonts w:ascii="Times New Roman" w:hAnsi="Times New Roman"/>
          <w:bCs/>
          <w:sz w:val="24"/>
          <w:szCs w:val="24"/>
        </w:rPr>
        <w:tab/>
      </w:r>
      <w:r w:rsidRPr="00CB1E7F" w:rsidR="00F55047">
        <w:rPr>
          <w:rFonts w:ascii="Times New Roman" w:hAnsi="Times New Roman"/>
          <w:bCs/>
          <w:sz w:val="24"/>
          <w:szCs w:val="24"/>
        </w:rPr>
        <w:tab/>
      </w:r>
      <w:r w:rsidRPr="00CB1E7F" w:rsidR="00F55047">
        <w:rPr>
          <w:rFonts w:ascii="Times New Roman" w:hAnsi="Times New Roman"/>
          <w:bCs/>
          <w:sz w:val="24"/>
          <w:szCs w:val="24"/>
        </w:rPr>
        <w:tab/>
      </w:r>
      <w:r w:rsidRPr="00CB1E7F" w:rsidR="00F55047">
        <w:rPr>
          <w:rFonts w:ascii="Times New Roman" w:hAnsi="Times New Roman"/>
          <w:bCs/>
          <w:sz w:val="24"/>
          <w:szCs w:val="24"/>
        </w:rPr>
        <w:tab/>
      </w:r>
      <w:r w:rsidRPr="00CB1E7F" w:rsidR="00F55047">
        <w:rPr>
          <w:rFonts w:ascii="Times New Roman" w:hAnsi="Times New Roman"/>
          <w:bCs/>
          <w:sz w:val="24"/>
          <w:szCs w:val="24"/>
        </w:rPr>
        <w:tab/>
      </w:r>
      <w:r w:rsidRPr="00CB1E7F" w:rsidR="00F55047">
        <w:rPr>
          <w:rFonts w:ascii="Times New Roman" w:hAnsi="Times New Roman"/>
          <w:bCs/>
          <w:sz w:val="24"/>
          <w:szCs w:val="24"/>
        </w:rPr>
        <w:tab/>
      </w:r>
      <w:r w:rsidRPr="00CB1E7F" w:rsidR="008F2041">
        <w:rPr>
          <w:rFonts w:ascii="Times New Roman" w:hAnsi="Times New Roman"/>
          <w:bCs/>
          <w:sz w:val="24"/>
          <w:szCs w:val="24"/>
        </w:rPr>
        <w:t>RATNAM A.V</w:t>
      </w:r>
    </w:p>
    <w:p w:rsidR="00C82368" w:rsidRPr="00CB1E7F" w:rsidP="00726880" w14:paraId="0056C124" w14:textId="77777777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 xml:space="preserve">  </w:t>
      </w:r>
      <w:r w:rsidRPr="00CB1E7F">
        <w:rPr>
          <w:rFonts w:ascii="Times New Roman" w:hAnsi="Times New Roman"/>
          <w:bCs/>
          <w:sz w:val="24"/>
          <w:szCs w:val="24"/>
        </w:rPr>
        <w:t>Place:</w:t>
      </w:r>
    </w:p>
    <w:p w:rsidR="00726880" w:rsidRPr="00CB1E7F" w:rsidP="005F77B9" w14:paraId="1B3C2C6A" w14:textId="77777777">
      <w:pPr>
        <w:spacing w:after="0"/>
        <w:ind w:left="7200" w:firstLine="720"/>
        <w:jc w:val="both"/>
        <w:rPr>
          <w:rFonts w:ascii="Times New Roman" w:hAnsi="Times New Roman"/>
          <w:bCs/>
          <w:sz w:val="24"/>
          <w:szCs w:val="24"/>
        </w:rPr>
      </w:pPr>
    </w:p>
    <w:p w:rsidR="00726880" w:rsidRPr="00CB1E7F" w:rsidP="005F77B9" w14:paraId="6E80AA09" w14:textId="77777777">
      <w:pPr>
        <w:spacing w:after="0"/>
        <w:ind w:left="7200" w:firstLine="720"/>
        <w:jc w:val="both"/>
        <w:rPr>
          <w:rFonts w:ascii="Times New Roman" w:hAnsi="Times New Roman"/>
          <w:bCs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6"/>
          </v:shape>
        </w:pict>
      </w:r>
    </w:p>
    <w:sectPr w:rsidSect="002A12E7">
      <w:footerReference w:type="default" r:id="rId7"/>
      <w:pgSz w:w="11907" w:h="16839" w:code="9"/>
      <w:pgMar w:top="792" w:right="634" w:bottom="1296" w:left="1080" w:header="720" w:footer="720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tique Olive">
    <w:altName w:val="Corbel"/>
    <w:charset w:val="00"/>
    <w:family w:val="swiss"/>
    <w:pitch w:val="variable"/>
    <w:sig w:usb0="00000001" w:usb1="00000000" w:usb2="00000000" w:usb3="00000000" w:csb0="0000009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80"/>
    <w:family w:val="swiss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Che"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E4504" w14:paraId="665F7ECD" w14:textId="3554F9DA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10249535</wp:posOffset>
              </wp:positionV>
              <wp:extent cx="7560945" cy="252095"/>
              <wp:effectExtent l="0" t="635" r="1905" b="4445"/>
              <wp:wrapNone/>
              <wp:docPr id="1" name="MSIPCM99c54fda8572cd102b469239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504" w:rsidRPr="005E4504" w:rsidP="005E4504" w14:textId="77777777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5E4504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vert="horz" wrap="square" lIns="91440" tIns="0" rIns="91440" bIns="0" anchor="b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9c54fda8572cd102b469239" o:spid="_x0000_s2049" type="#_x0000_t202" alt="{&quot;HashCode&quot;:2133105206,&quot;Height&quot;:841.0,&quot;Width&quot;:595.0,&quot;Placement&quot;:&quot;Footer&quot;,&quot;Index&quot;:&quot;Primary&quot;,&quot;Section&quot;:1,&quot;Top&quot;:0.0,&quot;Left&quot;:0.0}" style="width:595.35pt;height:19.85pt;margin-top:807.05pt;margin-left:0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bottom;z-index:251659264" o:allowincell="f" filled="f" stroked="f">
              <v:textbox inset=",0,,0">
                <w:txbxContent>
                  <w:p w:rsidR="005E4504" w:rsidRPr="005E4504" w:rsidP="005E4504" w14:paraId="3FEE67BC" w14:textId="77777777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5E4504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pt;height:9pt" o:bullet="t">
        <v:imagedata r:id="rId1" o:title="BD14792_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1">
    <w:nsid w:val="00000005"/>
    <w:multiLevelType w:val="multilevel"/>
    <w:tmpl w:val="0000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D3001"/>
    <w:multiLevelType w:val="hybridMultilevel"/>
    <w:tmpl w:val="15023D76"/>
    <w:name w:val="WW8Num6"/>
    <w:lvl w:ilvl="0">
      <w:start w:val="1"/>
      <w:numFmt w:val="bullet"/>
      <w:lvlText w:val=""/>
      <w:lvlJc w:val="left"/>
      <w:pPr>
        <w:tabs>
          <w:tab w:val="num" w:pos="1008"/>
        </w:tabs>
        <w:ind w:left="1008" w:hanging="288"/>
      </w:pPr>
      <w:rPr>
        <w:rFonts w:ascii="Wingdings" w:hAnsi="Wingdings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4392F63"/>
    <w:multiLevelType w:val="hybridMultilevel"/>
    <w:tmpl w:val="4CA4BAB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41E9A"/>
    <w:multiLevelType w:val="hybridMultilevel"/>
    <w:tmpl w:val="3CD4E85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bCs w:val="0"/>
        <w:i w:val="0"/>
        <w:iCs w:val="0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199D4EF9"/>
    <w:multiLevelType w:val="hybridMultilevel"/>
    <w:tmpl w:val="BCC2D5FA"/>
    <w:lvl w:ilvl="0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>
    <w:nsid w:val="1EF97BC8"/>
    <w:multiLevelType w:val="hybridMultilevel"/>
    <w:tmpl w:val="E8188D78"/>
    <w:lvl w:ilvl="0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21520228"/>
    <w:multiLevelType w:val="hybridMultilevel"/>
    <w:tmpl w:val="C6B0C098"/>
    <w:lvl w:ilvl="0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9">
    <w:nsid w:val="240330A5"/>
    <w:multiLevelType w:val="multilevel"/>
    <w:tmpl w:val="E20A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A0107D"/>
    <w:multiLevelType w:val="hybridMultilevel"/>
    <w:tmpl w:val="9A0C460E"/>
    <w:lvl w:ilvl="0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>
    <w:nsid w:val="2BB032DD"/>
    <w:multiLevelType w:val="hybridMultilevel"/>
    <w:tmpl w:val="E87433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AC6890"/>
    <w:multiLevelType w:val="hybridMultilevel"/>
    <w:tmpl w:val="44DC033A"/>
    <w:lvl w:ilvl="0">
      <w:start w:val="1"/>
      <w:numFmt w:val="bullet"/>
      <w:lvlText w:val=""/>
      <w:lvlPicBulletId w:val="0"/>
      <w:lvlJc w:val="right"/>
      <w:pPr>
        <w:ind w:left="1222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3">
    <w:nsid w:val="321B7179"/>
    <w:multiLevelType w:val="hybridMultilevel"/>
    <w:tmpl w:val="0A3CF22A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3D076FD"/>
    <w:multiLevelType w:val="multilevel"/>
    <w:tmpl w:val="1C04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284103"/>
    <w:multiLevelType w:val="hybridMultilevel"/>
    <w:tmpl w:val="D4380D90"/>
    <w:lvl w:ilvl="0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>
    <w:nsid w:val="3D023617"/>
    <w:multiLevelType w:val="hybridMultilevel"/>
    <w:tmpl w:val="AB102EC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6F5FB1"/>
    <w:multiLevelType w:val="hybridMultilevel"/>
    <w:tmpl w:val="ECB8DE26"/>
    <w:lvl w:ilvl="0">
      <w:start w:val="1"/>
      <w:numFmt w:val="bullet"/>
      <w:lvlText w:val="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18">
    <w:nsid w:val="47A07F63"/>
    <w:multiLevelType w:val="hybridMultilevel"/>
    <w:tmpl w:val="AA285E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37044A"/>
    <w:multiLevelType w:val="hybridMultilevel"/>
    <w:tmpl w:val="765626D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3348C8"/>
    <w:multiLevelType w:val="hybridMultilevel"/>
    <w:tmpl w:val="EA02FDB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0B6276"/>
    <w:multiLevelType w:val="hybridMultilevel"/>
    <w:tmpl w:val="1EDEB08C"/>
    <w:lvl w:ilvl="0">
      <w:start w:val="1"/>
      <w:numFmt w:val="bullet"/>
      <w:lvlText w:val=""/>
      <w:lvlJc w:val="left"/>
      <w:pPr>
        <w:ind w:left="86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>
    <w:nsid w:val="6FC94402"/>
    <w:multiLevelType w:val="hybridMultilevel"/>
    <w:tmpl w:val="5C1AE1F8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159421A"/>
    <w:multiLevelType w:val="hybridMultilevel"/>
    <w:tmpl w:val="62D609D4"/>
    <w:lvl w:ilvl="0">
      <w:start w:val="1"/>
      <w:numFmt w:val="bullet"/>
      <w:lvlText w:val=""/>
      <w:lvlJc w:val="left"/>
      <w:pPr>
        <w:tabs>
          <w:tab w:val="num" w:pos="430"/>
        </w:tabs>
        <w:ind w:left="430" w:hanging="288"/>
      </w:pPr>
      <w:rPr>
        <w:rFonts w:ascii="Wingdings" w:hAnsi="Wingdings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24">
    <w:nsid w:val="73207535"/>
    <w:multiLevelType w:val="hybridMultilevel"/>
    <w:tmpl w:val="D5F2594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5">
    <w:nsid w:val="73234AFF"/>
    <w:multiLevelType w:val="hybridMultilevel"/>
    <w:tmpl w:val="EA045B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BE56D0"/>
    <w:multiLevelType w:val="hybridMultilevel"/>
    <w:tmpl w:val="6D0A912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0"/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9A3635"/>
    <w:multiLevelType w:val="hybridMultilevel"/>
    <w:tmpl w:val="9016470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BC151C"/>
    <w:multiLevelType w:val="hybridMultilevel"/>
    <w:tmpl w:val="14DA35A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DB2000"/>
    <w:multiLevelType w:val="hybridMultilevel"/>
    <w:tmpl w:val="7BE20D0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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sz w:val="16"/>
        <w:szCs w:val="16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7"/>
  </w:num>
  <w:num w:numId="4">
    <w:abstractNumId w:val="24"/>
  </w:num>
  <w:num w:numId="5">
    <w:abstractNumId w:val="3"/>
  </w:num>
  <w:num w:numId="6">
    <w:abstractNumId w:val="23"/>
  </w:num>
  <w:num w:numId="7">
    <w:abstractNumId w:val="2"/>
  </w:num>
  <w:num w:numId="8">
    <w:abstractNumId w:val="11"/>
  </w:num>
  <w:num w:numId="9">
    <w:abstractNumId w:val="10"/>
  </w:num>
  <w:num w:numId="10">
    <w:abstractNumId w:val="26"/>
  </w:num>
  <w:num w:numId="11">
    <w:abstractNumId w:val="17"/>
  </w:num>
  <w:num w:numId="12">
    <w:abstractNumId w:val="6"/>
  </w:num>
  <w:num w:numId="13">
    <w:abstractNumId w:val="16"/>
  </w:num>
  <w:num w:numId="14">
    <w:abstractNumId w:val="20"/>
  </w:num>
  <w:num w:numId="15">
    <w:abstractNumId w:val="22"/>
  </w:num>
  <w:num w:numId="16">
    <w:abstractNumId w:val="1"/>
  </w:num>
  <w:num w:numId="17">
    <w:abstractNumId w:val="28"/>
  </w:num>
  <w:num w:numId="18">
    <w:abstractNumId w:val="12"/>
  </w:num>
  <w:num w:numId="19">
    <w:abstractNumId w:val="8"/>
  </w:num>
  <w:num w:numId="20">
    <w:abstractNumId w:val="25"/>
  </w:num>
  <w:num w:numId="21">
    <w:abstractNumId w:val="4"/>
  </w:num>
  <w:num w:numId="22">
    <w:abstractNumId w:val="15"/>
  </w:num>
  <w:num w:numId="23">
    <w:abstractNumId w:val="5"/>
  </w:num>
  <w:num w:numId="24">
    <w:abstractNumId w:val="19"/>
  </w:num>
  <w:num w:numId="25">
    <w:abstractNumId w:val="27"/>
  </w:num>
  <w:num w:numId="26">
    <w:abstractNumId w:val="21"/>
  </w:num>
  <w:num w:numId="27">
    <w:abstractNumId w:val="18"/>
  </w:num>
  <w:num w:numId="28">
    <w:abstractNumId w:val="13"/>
  </w:num>
  <w:num w:numId="29">
    <w:abstractNumId w:val="9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09"/>
    <w:rsid w:val="0001072A"/>
    <w:rsid w:val="00021AA5"/>
    <w:rsid w:val="000259BE"/>
    <w:rsid w:val="000304A9"/>
    <w:rsid w:val="00034704"/>
    <w:rsid w:val="000462A4"/>
    <w:rsid w:val="000478A8"/>
    <w:rsid w:val="000517AD"/>
    <w:rsid w:val="00053A37"/>
    <w:rsid w:val="00054C4D"/>
    <w:rsid w:val="000569F2"/>
    <w:rsid w:val="00070688"/>
    <w:rsid w:val="00086DE1"/>
    <w:rsid w:val="000A780F"/>
    <w:rsid w:val="000C5DA2"/>
    <w:rsid w:val="000D1984"/>
    <w:rsid w:val="000D7CCD"/>
    <w:rsid w:val="000E2E8B"/>
    <w:rsid w:val="000F2B6E"/>
    <w:rsid w:val="000F49ED"/>
    <w:rsid w:val="001012D1"/>
    <w:rsid w:val="00105E21"/>
    <w:rsid w:val="00114706"/>
    <w:rsid w:val="001206D3"/>
    <w:rsid w:val="001262E3"/>
    <w:rsid w:val="0014346C"/>
    <w:rsid w:val="00144963"/>
    <w:rsid w:val="001459D0"/>
    <w:rsid w:val="00153331"/>
    <w:rsid w:val="0015397D"/>
    <w:rsid w:val="001643A7"/>
    <w:rsid w:val="00174908"/>
    <w:rsid w:val="00181612"/>
    <w:rsid w:val="0018193C"/>
    <w:rsid w:val="001837B0"/>
    <w:rsid w:val="00193E38"/>
    <w:rsid w:val="00194C21"/>
    <w:rsid w:val="001A0633"/>
    <w:rsid w:val="001A3562"/>
    <w:rsid w:val="001A7104"/>
    <w:rsid w:val="001A7177"/>
    <w:rsid w:val="001B1B09"/>
    <w:rsid w:val="001B3498"/>
    <w:rsid w:val="001B4094"/>
    <w:rsid w:val="001C1453"/>
    <w:rsid w:val="001D6FD9"/>
    <w:rsid w:val="001F15A1"/>
    <w:rsid w:val="001F3AC7"/>
    <w:rsid w:val="00206391"/>
    <w:rsid w:val="00211B96"/>
    <w:rsid w:val="002246BE"/>
    <w:rsid w:val="00263638"/>
    <w:rsid w:val="00275AF3"/>
    <w:rsid w:val="00276414"/>
    <w:rsid w:val="00276D25"/>
    <w:rsid w:val="00277B3A"/>
    <w:rsid w:val="00293F50"/>
    <w:rsid w:val="002A12E7"/>
    <w:rsid w:val="002B7BDF"/>
    <w:rsid w:val="002D0CED"/>
    <w:rsid w:val="002D32FA"/>
    <w:rsid w:val="002D752B"/>
    <w:rsid w:val="002E0D1F"/>
    <w:rsid w:val="002E22C5"/>
    <w:rsid w:val="002E44C1"/>
    <w:rsid w:val="002E7181"/>
    <w:rsid w:val="002F72A3"/>
    <w:rsid w:val="003016EC"/>
    <w:rsid w:val="003037EE"/>
    <w:rsid w:val="0030453C"/>
    <w:rsid w:val="00306826"/>
    <w:rsid w:val="00315EF3"/>
    <w:rsid w:val="00316C34"/>
    <w:rsid w:val="0031778F"/>
    <w:rsid w:val="00323981"/>
    <w:rsid w:val="00323B89"/>
    <w:rsid w:val="00332CE1"/>
    <w:rsid w:val="00333617"/>
    <w:rsid w:val="00350BD2"/>
    <w:rsid w:val="00350F3A"/>
    <w:rsid w:val="00365770"/>
    <w:rsid w:val="003710D4"/>
    <w:rsid w:val="00390945"/>
    <w:rsid w:val="00390D5C"/>
    <w:rsid w:val="003A1EA5"/>
    <w:rsid w:val="003C4849"/>
    <w:rsid w:val="003D4291"/>
    <w:rsid w:val="00404773"/>
    <w:rsid w:val="00430A78"/>
    <w:rsid w:val="00434FA0"/>
    <w:rsid w:val="00441E18"/>
    <w:rsid w:val="004424DD"/>
    <w:rsid w:val="0044646A"/>
    <w:rsid w:val="00450A69"/>
    <w:rsid w:val="00452516"/>
    <w:rsid w:val="00464A6A"/>
    <w:rsid w:val="00464F1D"/>
    <w:rsid w:val="00471A74"/>
    <w:rsid w:val="00484C83"/>
    <w:rsid w:val="00495CB5"/>
    <w:rsid w:val="004C6622"/>
    <w:rsid w:val="004D346D"/>
    <w:rsid w:val="004E72F0"/>
    <w:rsid w:val="00500155"/>
    <w:rsid w:val="005021A8"/>
    <w:rsid w:val="00536EE6"/>
    <w:rsid w:val="00542D48"/>
    <w:rsid w:val="00546E93"/>
    <w:rsid w:val="0055157A"/>
    <w:rsid w:val="005738D3"/>
    <w:rsid w:val="00577359"/>
    <w:rsid w:val="00577553"/>
    <w:rsid w:val="00581172"/>
    <w:rsid w:val="005816B4"/>
    <w:rsid w:val="005847FE"/>
    <w:rsid w:val="00585276"/>
    <w:rsid w:val="005B400C"/>
    <w:rsid w:val="005B642D"/>
    <w:rsid w:val="005C2974"/>
    <w:rsid w:val="005D234E"/>
    <w:rsid w:val="005E4504"/>
    <w:rsid w:val="005E5439"/>
    <w:rsid w:val="005F77B9"/>
    <w:rsid w:val="00600C78"/>
    <w:rsid w:val="00603ECF"/>
    <w:rsid w:val="00605C94"/>
    <w:rsid w:val="0060665A"/>
    <w:rsid w:val="0061328B"/>
    <w:rsid w:val="00626DB7"/>
    <w:rsid w:val="00636150"/>
    <w:rsid w:val="0064022B"/>
    <w:rsid w:val="00654832"/>
    <w:rsid w:val="006615D6"/>
    <w:rsid w:val="00670D7F"/>
    <w:rsid w:val="00676DF5"/>
    <w:rsid w:val="00684A14"/>
    <w:rsid w:val="006901F0"/>
    <w:rsid w:val="006A5B79"/>
    <w:rsid w:val="006B2E23"/>
    <w:rsid w:val="006B37D1"/>
    <w:rsid w:val="006C5D73"/>
    <w:rsid w:val="006D5896"/>
    <w:rsid w:val="006E24A5"/>
    <w:rsid w:val="006E3548"/>
    <w:rsid w:val="006F02D8"/>
    <w:rsid w:val="00700CA1"/>
    <w:rsid w:val="00713772"/>
    <w:rsid w:val="00714320"/>
    <w:rsid w:val="007148D1"/>
    <w:rsid w:val="00726880"/>
    <w:rsid w:val="0074042E"/>
    <w:rsid w:val="007473BC"/>
    <w:rsid w:val="00747F7B"/>
    <w:rsid w:val="00753BEC"/>
    <w:rsid w:val="00765E78"/>
    <w:rsid w:val="00770132"/>
    <w:rsid w:val="007702F8"/>
    <w:rsid w:val="007907AC"/>
    <w:rsid w:val="007A11CB"/>
    <w:rsid w:val="007A7819"/>
    <w:rsid w:val="007C18E7"/>
    <w:rsid w:val="007C69A1"/>
    <w:rsid w:val="007D5A93"/>
    <w:rsid w:val="007D7254"/>
    <w:rsid w:val="007E1265"/>
    <w:rsid w:val="007E48D1"/>
    <w:rsid w:val="007E5FB6"/>
    <w:rsid w:val="00820C25"/>
    <w:rsid w:val="008213B8"/>
    <w:rsid w:val="00822F5F"/>
    <w:rsid w:val="00836AB4"/>
    <w:rsid w:val="008415BB"/>
    <w:rsid w:val="00843EF9"/>
    <w:rsid w:val="00845C55"/>
    <w:rsid w:val="00847CF1"/>
    <w:rsid w:val="00863560"/>
    <w:rsid w:val="00863C89"/>
    <w:rsid w:val="008740E6"/>
    <w:rsid w:val="00875575"/>
    <w:rsid w:val="0088074B"/>
    <w:rsid w:val="00886156"/>
    <w:rsid w:val="00890CC8"/>
    <w:rsid w:val="008A0B81"/>
    <w:rsid w:val="008A0E8F"/>
    <w:rsid w:val="008B0E14"/>
    <w:rsid w:val="008B4388"/>
    <w:rsid w:val="008B5C1F"/>
    <w:rsid w:val="008C3431"/>
    <w:rsid w:val="008D0B69"/>
    <w:rsid w:val="008D494F"/>
    <w:rsid w:val="008D7E15"/>
    <w:rsid w:val="008E1220"/>
    <w:rsid w:val="008E2E40"/>
    <w:rsid w:val="008F2041"/>
    <w:rsid w:val="00916609"/>
    <w:rsid w:val="00922958"/>
    <w:rsid w:val="009340DA"/>
    <w:rsid w:val="00936811"/>
    <w:rsid w:val="00936A5B"/>
    <w:rsid w:val="00936C2B"/>
    <w:rsid w:val="0094096B"/>
    <w:rsid w:val="00944E6A"/>
    <w:rsid w:val="00946838"/>
    <w:rsid w:val="00955FEF"/>
    <w:rsid w:val="009668FC"/>
    <w:rsid w:val="00973361"/>
    <w:rsid w:val="00974B4D"/>
    <w:rsid w:val="009770CD"/>
    <w:rsid w:val="00982E6A"/>
    <w:rsid w:val="00985A02"/>
    <w:rsid w:val="00991B5E"/>
    <w:rsid w:val="009938D2"/>
    <w:rsid w:val="00995139"/>
    <w:rsid w:val="00997BA9"/>
    <w:rsid w:val="009A32CD"/>
    <w:rsid w:val="009D1962"/>
    <w:rsid w:val="009F3914"/>
    <w:rsid w:val="00A01BC8"/>
    <w:rsid w:val="00A0294B"/>
    <w:rsid w:val="00A13F81"/>
    <w:rsid w:val="00A1529F"/>
    <w:rsid w:val="00A2170D"/>
    <w:rsid w:val="00A31FB9"/>
    <w:rsid w:val="00A4339F"/>
    <w:rsid w:val="00A54528"/>
    <w:rsid w:val="00A5537F"/>
    <w:rsid w:val="00A72282"/>
    <w:rsid w:val="00A75152"/>
    <w:rsid w:val="00A81F01"/>
    <w:rsid w:val="00A91487"/>
    <w:rsid w:val="00A91A57"/>
    <w:rsid w:val="00A929CF"/>
    <w:rsid w:val="00A92F40"/>
    <w:rsid w:val="00AA208C"/>
    <w:rsid w:val="00AA22B6"/>
    <w:rsid w:val="00AD1D2A"/>
    <w:rsid w:val="00AD2878"/>
    <w:rsid w:val="00AD7CCD"/>
    <w:rsid w:val="00B002BB"/>
    <w:rsid w:val="00B034E7"/>
    <w:rsid w:val="00B15DF3"/>
    <w:rsid w:val="00B25FB9"/>
    <w:rsid w:val="00B26F49"/>
    <w:rsid w:val="00B305B5"/>
    <w:rsid w:val="00B31A27"/>
    <w:rsid w:val="00B32B68"/>
    <w:rsid w:val="00B3740D"/>
    <w:rsid w:val="00B5004C"/>
    <w:rsid w:val="00B5421B"/>
    <w:rsid w:val="00B63B1E"/>
    <w:rsid w:val="00B64383"/>
    <w:rsid w:val="00B66BD1"/>
    <w:rsid w:val="00B6725B"/>
    <w:rsid w:val="00B74D04"/>
    <w:rsid w:val="00B758E1"/>
    <w:rsid w:val="00B81EAA"/>
    <w:rsid w:val="00B8236B"/>
    <w:rsid w:val="00BA1851"/>
    <w:rsid w:val="00BB3FC8"/>
    <w:rsid w:val="00BC0601"/>
    <w:rsid w:val="00BC6860"/>
    <w:rsid w:val="00BD2C77"/>
    <w:rsid w:val="00BD5D70"/>
    <w:rsid w:val="00BE0999"/>
    <w:rsid w:val="00BE3AB4"/>
    <w:rsid w:val="00BE3B92"/>
    <w:rsid w:val="00C00D2F"/>
    <w:rsid w:val="00C115F1"/>
    <w:rsid w:val="00C124F8"/>
    <w:rsid w:val="00C127F5"/>
    <w:rsid w:val="00C14FCE"/>
    <w:rsid w:val="00C1624E"/>
    <w:rsid w:val="00C201B0"/>
    <w:rsid w:val="00C2152C"/>
    <w:rsid w:val="00C22F19"/>
    <w:rsid w:val="00C259B8"/>
    <w:rsid w:val="00C32957"/>
    <w:rsid w:val="00C34FBD"/>
    <w:rsid w:val="00C36DA7"/>
    <w:rsid w:val="00C50329"/>
    <w:rsid w:val="00C663B0"/>
    <w:rsid w:val="00C76F47"/>
    <w:rsid w:val="00C771B6"/>
    <w:rsid w:val="00C82368"/>
    <w:rsid w:val="00C84118"/>
    <w:rsid w:val="00C96ABB"/>
    <w:rsid w:val="00C97DD0"/>
    <w:rsid w:val="00CB1E7F"/>
    <w:rsid w:val="00CB52BC"/>
    <w:rsid w:val="00CB7CF5"/>
    <w:rsid w:val="00CC2E47"/>
    <w:rsid w:val="00CD051E"/>
    <w:rsid w:val="00CD3FD7"/>
    <w:rsid w:val="00D01B6A"/>
    <w:rsid w:val="00D02FE7"/>
    <w:rsid w:val="00D04C75"/>
    <w:rsid w:val="00D05144"/>
    <w:rsid w:val="00D07354"/>
    <w:rsid w:val="00D12504"/>
    <w:rsid w:val="00D125BC"/>
    <w:rsid w:val="00D14A4E"/>
    <w:rsid w:val="00D21937"/>
    <w:rsid w:val="00D47E05"/>
    <w:rsid w:val="00D612AB"/>
    <w:rsid w:val="00D645E2"/>
    <w:rsid w:val="00D7776A"/>
    <w:rsid w:val="00D8242C"/>
    <w:rsid w:val="00D85D6B"/>
    <w:rsid w:val="00D87F4D"/>
    <w:rsid w:val="00D90D65"/>
    <w:rsid w:val="00DA6D04"/>
    <w:rsid w:val="00DB5E9D"/>
    <w:rsid w:val="00DB6CC8"/>
    <w:rsid w:val="00DC4DD1"/>
    <w:rsid w:val="00DD08FB"/>
    <w:rsid w:val="00DE357F"/>
    <w:rsid w:val="00DE3DF7"/>
    <w:rsid w:val="00DE4672"/>
    <w:rsid w:val="00DF2033"/>
    <w:rsid w:val="00DF7C11"/>
    <w:rsid w:val="00E07A80"/>
    <w:rsid w:val="00E07D99"/>
    <w:rsid w:val="00E11129"/>
    <w:rsid w:val="00E131BF"/>
    <w:rsid w:val="00E31532"/>
    <w:rsid w:val="00E3605C"/>
    <w:rsid w:val="00E43233"/>
    <w:rsid w:val="00E44D68"/>
    <w:rsid w:val="00E56395"/>
    <w:rsid w:val="00E705BB"/>
    <w:rsid w:val="00E71E82"/>
    <w:rsid w:val="00E830C0"/>
    <w:rsid w:val="00E83645"/>
    <w:rsid w:val="00E8399D"/>
    <w:rsid w:val="00E97153"/>
    <w:rsid w:val="00EB4A72"/>
    <w:rsid w:val="00EB5D31"/>
    <w:rsid w:val="00EE275B"/>
    <w:rsid w:val="00EE5588"/>
    <w:rsid w:val="00EF1F58"/>
    <w:rsid w:val="00F06DBD"/>
    <w:rsid w:val="00F071B6"/>
    <w:rsid w:val="00F130E5"/>
    <w:rsid w:val="00F17BE7"/>
    <w:rsid w:val="00F44A50"/>
    <w:rsid w:val="00F47DC0"/>
    <w:rsid w:val="00F517F2"/>
    <w:rsid w:val="00F548CC"/>
    <w:rsid w:val="00F55047"/>
    <w:rsid w:val="00F562F4"/>
    <w:rsid w:val="00F57FA3"/>
    <w:rsid w:val="00F725A8"/>
    <w:rsid w:val="00F8054F"/>
    <w:rsid w:val="00F80913"/>
    <w:rsid w:val="00F82C0B"/>
    <w:rsid w:val="00F83AFB"/>
    <w:rsid w:val="00F93E01"/>
    <w:rsid w:val="00F958C3"/>
    <w:rsid w:val="00FA296C"/>
    <w:rsid w:val="00FA50D5"/>
    <w:rsid w:val="00FB54D6"/>
    <w:rsid w:val="00FC1B7A"/>
    <w:rsid w:val="00FE00F4"/>
    <w:rsid w:val="00FE54A6"/>
    <w:rsid w:val="00FF5A94"/>
    <w:rsid w:val="00FF7447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BA1B3FF-ECCA-44D0-9295-FCA23D24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609"/>
    <w:pPr>
      <w:spacing w:after="200" w:line="276" w:lineRule="auto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916609"/>
    <w:pPr>
      <w:keepNext/>
      <w:numPr>
        <w:ilvl w:val="4"/>
        <w:numId w:val="1"/>
      </w:numPr>
      <w:shd w:val="clear" w:color="auto" w:fill="E5E5E5"/>
      <w:suppressAutoHyphens/>
      <w:spacing w:before="240" w:after="0" w:line="240" w:lineRule="auto"/>
      <w:jc w:val="both"/>
      <w:outlineLvl w:val="4"/>
    </w:pPr>
    <w:rPr>
      <w:rFonts w:ascii="Antique Olive" w:eastAsia="Times New Roman" w:hAnsi="Antique Olive"/>
      <w:b/>
      <w:smallCaps/>
      <w:sz w:val="20"/>
      <w:szCs w:val="20"/>
      <w:u w:val="words"/>
      <w:lang w:val="en-GB" w:eastAsia="ar-SA"/>
    </w:rPr>
  </w:style>
  <w:style w:type="paragraph" w:styleId="Heading8">
    <w:name w:val="heading 8"/>
    <w:basedOn w:val="Normal"/>
    <w:next w:val="Normal"/>
    <w:link w:val="Heading8Char"/>
    <w:qFormat/>
    <w:rsid w:val="00275AF3"/>
    <w:pPr>
      <w:tabs>
        <w:tab w:val="num" w:pos="0"/>
      </w:tabs>
      <w:suppressAutoHyphens/>
      <w:spacing w:before="240" w:after="60" w:line="240" w:lineRule="auto"/>
      <w:outlineLvl w:val="7"/>
    </w:pPr>
    <w:rPr>
      <w:rFonts w:ascii="Times New Roman" w:eastAsia="Times New Roman" w:hAnsi="Times New Roman"/>
      <w:i/>
      <w:iCs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916609"/>
    <w:rPr>
      <w:rFonts w:ascii="Antique Olive" w:eastAsia="Times New Roman" w:hAnsi="Antique Olive" w:cs="Times New Roman"/>
      <w:b/>
      <w:smallCaps/>
      <w:sz w:val="20"/>
      <w:szCs w:val="20"/>
      <w:u w:val="words"/>
      <w:shd w:val="clear" w:color="auto" w:fill="E5E5E5"/>
      <w:lang w:val="en-GB" w:eastAsia="ar-SA"/>
    </w:rPr>
  </w:style>
  <w:style w:type="character" w:customStyle="1" w:styleId="Book">
    <w:name w:val="Book"/>
    <w:rsid w:val="00916609"/>
    <w:rPr>
      <w:rFonts w:ascii="Book Antiqua" w:hAnsi="Book Antiqua"/>
      <w:position w:val="0"/>
      <w:sz w:val="20"/>
      <w:vertAlign w:val="baseline"/>
      <w:lang w:val="en-GB"/>
    </w:rPr>
  </w:style>
  <w:style w:type="paragraph" w:styleId="ListParagraph">
    <w:name w:val="List Paragraph"/>
    <w:basedOn w:val="Normal"/>
    <w:uiPriority w:val="34"/>
    <w:qFormat/>
    <w:rsid w:val="00916609"/>
    <w:pPr>
      <w:ind w:left="720"/>
      <w:contextualSpacing/>
    </w:pPr>
  </w:style>
  <w:style w:type="paragraph" w:styleId="NormalWeb">
    <w:name w:val="Normal (Web)"/>
    <w:basedOn w:val="Normal"/>
    <w:uiPriority w:val="99"/>
    <w:rsid w:val="00916609"/>
    <w:pPr>
      <w:suppressAutoHyphens/>
      <w:overflowPunct w:val="0"/>
      <w:autoSpaceDE w:val="0"/>
      <w:spacing w:after="0" w:line="240" w:lineRule="auto"/>
      <w:textAlignment w:val="baseline"/>
    </w:pPr>
    <w:rPr>
      <w:rFonts w:ascii="Verdana" w:eastAsia="Times New Roman" w:hAnsi="Verdana"/>
      <w:sz w:val="20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916609"/>
  </w:style>
  <w:style w:type="character" w:styleId="Hyperlink">
    <w:name w:val="Hyperlink"/>
    <w:uiPriority w:val="99"/>
    <w:unhideWhenUsed/>
    <w:rsid w:val="0091660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D6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85D6B"/>
    <w:rPr>
      <w:rFonts w:ascii="Tahoma" w:eastAsia="Calibri" w:hAnsi="Tahoma" w:cs="Tahoma"/>
      <w:sz w:val="16"/>
      <w:szCs w:val="16"/>
    </w:rPr>
  </w:style>
  <w:style w:type="character" w:customStyle="1" w:styleId="Heading8Char">
    <w:name w:val="Heading 8 Char"/>
    <w:link w:val="Heading8"/>
    <w:rsid w:val="00275AF3"/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paragraph" w:customStyle="1" w:styleId="Heading">
    <w:name w:val="Heading"/>
    <w:basedOn w:val="Normal"/>
    <w:next w:val="BodyText"/>
    <w:link w:val="HeadingChar"/>
    <w:rsid w:val="00054C4D"/>
    <w:pPr>
      <w:keepNext/>
      <w:suppressAutoHyphens/>
      <w:spacing w:before="240" w:after="120" w:line="240" w:lineRule="auto"/>
    </w:pPr>
    <w:rPr>
      <w:rFonts w:ascii="Liberation Sans" w:eastAsia="DejaVu Sans" w:hAnsi="Liberation Sans"/>
      <w:sz w:val="28"/>
      <w:szCs w:val="28"/>
      <w:lang w:eastAsia="ar-SA"/>
    </w:rPr>
  </w:style>
  <w:style w:type="character" w:customStyle="1" w:styleId="HeadingChar">
    <w:name w:val="Heading Char"/>
    <w:link w:val="Heading"/>
    <w:rsid w:val="00054C4D"/>
    <w:rPr>
      <w:rFonts w:ascii="Liberation Sans" w:eastAsia="DejaVu Sans" w:hAnsi="Liberation Sans" w:cs="DejaVu Sans"/>
      <w:sz w:val="28"/>
      <w:szCs w:val="28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054C4D"/>
    <w:pPr>
      <w:spacing w:after="120"/>
    </w:pPr>
    <w:rPr>
      <w:sz w:val="20"/>
      <w:szCs w:val="20"/>
    </w:rPr>
  </w:style>
  <w:style w:type="character" w:customStyle="1" w:styleId="BodyTextChar">
    <w:name w:val="Body Text Char"/>
    <w:link w:val="BodyText"/>
    <w:uiPriority w:val="99"/>
    <w:semiHidden/>
    <w:rsid w:val="00054C4D"/>
    <w:rPr>
      <w:rFonts w:ascii="Calibri" w:eastAsia="Calibri" w:hAnsi="Calibri" w:cs="Times New Roman"/>
    </w:rPr>
  </w:style>
  <w:style w:type="paragraph" w:styleId="NoSpacing">
    <w:name w:val="No Spacing"/>
    <w:uiPriority w:val="99"/>
    <w:qFormat/>
    <w:rsid w:val="00A4339F"/>
    <w:pPr>
      <w:widowControl w:val="0"/>
      <w:suppressAutoHyphens/>
    </w:pPr>
    <w:rPr>
      <w:rFonts w:ascii="Times New Roman" w:eastAsia="Lucida Sans Unicode" w:hAnsi="Times New Roman"/>
      <w:kern w:val="2"/>
      <w:sz w:val="24"/>
      <w:szCs w:val="24"/>
    </w:rPr>
  </w:style>
  <w:style w:type="character" w:styleId="Emphasis">
    <w:name w:val="Emphasis"/>
    <w:qFormat/>
    <w:rsid w:val="00A13F81"/>
    <w:rPr>
      <w:i/>
      <w:iCs/>
    </w:rPr>
  </w:style>
  <w:style w:type="paragraph" w:customStyle="1" w:styleId="Normal1">
    <w:name w:val="Normal1"/>
    <w:rsid w:val="00FB54D6"/>
    <w:rPr>
      <w:rFonts w:ascii="Arial" w:eastAsia="Times New Roman" w:hAnsi="Arial" w:cs="Arial"/>
      <w:color w:val="000000"/>
      <w:szCs w:val="22"/>
    </w:rPr>
  </w:style>
  <w:style w:type="paragraph" w:styleId="Header">
    <w:name w:val="header"/>
    <w:basedOn w:val="Normal"/>
    <w:link w:val="HeaderChar"/>
    <w:uiPriority w:val="99"/>
    <w:unhideWhenUsed/>
    <w:rsid w:val="005E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50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E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504"/>
    <w:rPr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204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B40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ratnamannam@gmail.com" TargetMode="External" /><Relationship Id="rId6" Type="http://schemas.openxmlformats.org/officeDocument/2006/relationships/image" Target="https://rdxfootmark.naukri.com/v2/track/openCv?trackingInfo=b8ee39eb356e11743c17f547a1e19578134f530e18705c4458440321091b5b5815011807114750581b4d58515c424154181c084b281e01030300194958590c59580f1b425c4c01090340281e0103130719425b540d4d584b50535a4f162e024b4340010d120213105b5c0c004d145c455715445a5c5d57421a081105431458090d074b100a12031753444f4a081e0103030014435a5e01574c100a034e6&amp;docType=docx" TargetMode="Externa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95AAE-9486-4BE3-AB1F-9B03C515D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3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ratnamgowda@outlook.com</dc:creator>
  <cp:lastModifiedBy>ratnamgowda@outlook.com</cp:lastModifiedBy>
  <cp:revision>37</cp:revision>
  <cp:lastPrinted>2017-08-11T05:52:00Z</cp:lastPrinted>
  <dcterms:created xsi:type="dcterms:W3CDTF">2019-07-02T11:45:00Z</dcterms:created>
  <dcterms:modified xsi:type="dcterms:W3CDTF">2019-08-13T06:13:00Z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Application">
    <vt:lpwstr>Microsoft Azure Information Protection</vt:lpwstr>
  </property>
  <property fmtid="{D5CDD505-2E9C-101B-9397-08002B2CF9AE}" pid="3" name="MSIP_Label_b9a70571-31c6-4603-80c1-ef2fb871a62a_Enabled">
    <vt:lpwstr>True</vt:lpwstr>
  </property>
  <property fmtid="{D5CDD505-2E9C-101B-9397-08002B2CF9AE}" pid="4" name="MSIP_Label_b9a70571-31c6-4603-80c1-ef2fb871a62a_Extended_MSFT_Method">
    <vt:lpwstr>Automatic</vt:lpwstr>
  </property>
  <property fmtid="{D5CDD505-2E9C-101B-9397-08002B2CF9AE}" pid="5" name="MSIP_Label_b9a70571-31c6-4603-80c1-ef2fb871a62a_Name">
    <vt:lpwstr>Internal and Restricted</vt:lpwstr>
  </property>
  <property fmtid="{D5CDD505-2E9C-101B-9397-08002B2CF9AE}" pid="6" name="MSIP_Label_b9a70571-31c6-4603-80c1-ef2fb871a62a_Owner">
    <vt:lpwstr>KA20064280@wipro.com</vt:lpwstr>
  </property>
  <property fmtid="{D5CDD505-2E9C-101B-9397-08002B2CF9AE}" pid="7" name="MSIP_Label_b9a70571-31c6-4603-80c1-ef2fb871a62a_Ref">
    <vt:lpwstr>https://api.informationprotection.azure.com/api/258ac4e4-146a-411e-9dc8-79a9e12fd6da</vt:lpwstr>
  </property>
  <property fmtid="{D5CDD505-2E9C-101B-9397-08002B2CF9AE}" pid="8" name="MSIP_Label_b9a70571-31c6-4603-80c1-ef2fb871a62a_SetDate">
    <vt:lpwstr>2019-05-12T12:24:46.1873923+05:30</vt:lpwstr>
  </property>
  <property fmtid="{D5CDD505-2E9C-101B-9397-08002B2CF9AE}" pid="9" name="MSIP_Label_b9a70571-31c6-4603-80c1-ef2fb871a62a_SiteId">
    <vt:lpwstr>258ac4e4-146a-411e-9dc8-79a9e12fd6da</vt:lpwstr>
  </property>
  <property fmtid="{D5CDD505-2E9C-101B-9397-08002B2CF9AE}" pid="10" name="Sensitivity">
    <vt:lpwstr>Internal and Restricted</vt:lpwstr>
  </property>
</Properties>
</file>